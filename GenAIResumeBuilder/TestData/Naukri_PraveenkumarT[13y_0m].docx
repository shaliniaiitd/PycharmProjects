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77564" w:rsidP="00377564" w14:paraId="136589DD" w14:textId="2C89FE60">
      <w:pPr>
        <w:pStyle w:val="NoSpacing"/>
        <w:ind w:left="-540" w:right="-547"/>
        <w:jc w:val="center"/>
        <w:rPr>
          <w:rFonts w:ascii="Cambria" w:hAnsi="Cambria" w:cs="Tahoma"/>
          <w:b/>
          <w:color w:val="6A6969"/>
          <w:sz w:val="32"/>
          <w:szCs w:val="32"/>
          <w:lang w:val="en-GB"/>
        </w:rPr>
      </w:pPr>
      <w:r>
        <w:rPr>
          <w:rFonts w:ascii="Cambria" w:hAnsi="Cambria" w:cs="Tahoma"/>
          <w:b/>
          <w:color w:val="6A6969"/>
          <w:sz w:val="32"/>
          <w:szCs w:val="32"/>
          <w:lang w:val="en-GB"/>
        </w:rPr>
        <w:t>PRAVEEN KUMAR</w:t>
      </w:r>
      <w:r w:rsidRPr="00A15B6A">
        <w:rPr>
          <w:rFonts w:ascii="Cambria" w:hAnsi="Cambria" w:cs="Tahoma"/>
          <w:b/>
          <w:color w:val="6A6969"/>
          <w:sz w:val="32"/>
          <w:szCs w:val="32"/>
          <w:lang w:val="en-GB"/>
        </w:rPr>
        <w:t xml:space="preserve"> T</w:t>
      </w:r>
    </w:p>
    <w:p w:rsidR="00377564" w:rsidP="00377564" w14:paraId="3966981D" w14:textId="1B8318CC">
      <w:pPr>
        <w:pStyle w:val="NoSpacing"/>
        <w:ind w:left="-540" w:right="-547"/>
        <w:jc w:val="center"/>
        <w:rPr>
          <w:rFonts w:ascii="Cambria" w:hAnsi="Cambria"/>
          <w:color w:val="595959" w:themeColor="text1" w:themeTint="A6"/>
          <w:sz w:val="20"/>
          <w:szCs w:val="20"/>
        </w:rPr>
      </w:pPr>
      <w:r w:rsidRPr="002C4DAF">
        <w:rPr>
          <w:rFonts w:ascii="Cambria" w:hAnsi="Cambria"/>
          <w:i/>
          <w:color w:val="000000" w:themeColor="text1"/>
          <w:sz w:val="20"/>
          <w:szCs w:val="20"/>
        </w:rPr>
        <w:t>Scaling new heights of success with hard work &amp; dedication and leaving a mark of excellence on each step; targeting for senior level assignments with a leading organization of high repute</w:t>
      </w:r>
    </w:p>
    <w:p w:rsidR="00377564" w:rsidRPr="00492DAA" w:rsidP="000955EF" w14:paraId="2FE65D30" w14:textId="015B7C40">
      <w:pPr>
        <w:pStyle w:val="NoSpacing"/>
        <w:pBdr>
          <w:bottom w:val="single" w:sz="6" w:space="1" w:color="auto"/>
        </w:pBdr>
        <w:ind w:left="-540" w:right="-279"/>
        <w:rPr>
          <w:rFonts w:ascii="Cambria" w:hAnsi="Cambria" w:cs="Tahoma"/>
          <w:color w:val="595959" w:themeColor="text1" w:themeTint="A6"/>
          <w:sz w:val="20"/>
          <w:szCs w:val="20"/>
        </w:rPr>
      </w:pPr>
      <w:r w:rsidRPr="00930A33">
        <w:rPr>
          <w:rFonts w:ascii="Cambria" w:hAnsi="Cambria"/>
          <w:b/>
          <w:noProof/>
          <w:color w:val="000000" w:themeColor="text1"/>
          <w:sz w:val="20"/>
          <w:szCs w:val="20"/>
        </w:rPr>
        <w:drawing>
          <wp:inline distT="0" distB="0" distL="0" distR="0">
            <wp:extent cx="228600" cy="228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8028" name="mail24x24icons.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955EF" w:rsidR="000955EF">
        <w:rPr>
          <w:rFonts w:ascii="Cambria" w:hAnsi="Cambria"/>
          <w:b/>
          <w:color w:val="000000" w:themeColor="text1"/>
          <w:sz w:val="20"/>
          <w:szCs w:val="20"/>
          <w:lang w:val="en-GB"/>
        </w:rPr>
        <w:t>p4pravin2007@gmail.com</w:t>
      </w:r>
      <w:r w:rsidRPr="002C4DAF">
        <w:rPr>
          <w:rFonts w:ascii="Cambria" w:hAnsi="Cambria"/>
          <w:b/>
          <w:color w:val="000000" w:themeColor="text1"/>
          <w:sz w:val="20"/>
          <w:szCs w:val="20"/>
          <w:lang w:val="en-GB"/>
        </w:rPr>
        <w:tab/>
      </w:r>
      <w:r>
        <w:rPr>
          <w:rFonts w:ascii="Cambria" w:hAnsi="Cambria"/>
          <w:b/>
          <w:color w:val="000000" w:themeColor="text1"/>
          <w:sz w:val="20"/>
          <w:szCs w:val="20"/>
          <w:lang w:val="en-GB"/>
        </w:rPr>
        <w:tab/>
      </w:r>
      <w:r>
        <w:rPr>
          <w:rFonts w:ascii="Cambria" w:hAnsi="Cambria"/>
          <w:b/>
          <w:color w:val="000000" w:themeColor="text1"/>
          <w:sz w:val="20"/>
          <w:szCs w:val="20"/>
          <w:lang w:val="en-GB"/>
        </w:rPr>
        <w:tab/>
      </w:r>
      <w:r>
        <w:rPr>
          <w:rFonts w:ascii="Cambria" w:hAnsi="Cambria"/>
          <w:b/>
          <w:color w:val="000000" w:themeColor="text1"/>
          <w:sz w:val="20"/>
          <w:szCs w:val="20"/>
          <w:lang w:val="en-GB"/>
        </w:rPr>
        <w:tab/>
      </w:r>
      <w:r>
        <w:rPr>
          <w:rFonts w:ascii="Cambria" w:hAnsi="Cambria"/>
          <w:b/>
          <w:color w:val="000000" w:themeColor="text1"/>
          <w:sz w:val="20"/>
          <w:szCs w:val="20"/>
          <w:lang w:val="en-GB"/>
        </w:rPr>
        <w:tab/>
      </w:r>
      <w:r>
        <w:rPr>
          <w:rFonts w:ascii="Cambria" w:hAnsi="Cambria"/>
          <w:b/>
          <w:color w:val="000000" w:themeColor="text1"/>
          <w:sz w:val="20"/>
          <w:szCs w:val="20"/>
          <w:lang w:val="en-GB"/>
        </w:rPr>
        <w:tab/>
      </w:r>
      <w:r>
        <w:rPr>
          <w:rFonts w:ascii="Cambria" w:hAnsi="Cambria"/>
          <w:b/>
          <w:color w:val="000000" w:themeColor="text1"/>
          <w:sz w:val="20"/>
          <w:szCs w:val="20"/>
          <w:lang w:val="en-GB"/>
        </w:rPr>
        <w:tab/>
      </w:r>
      <w:r w:rsidR="00AA0B5B">
        <w:rPr>
          <w:rFonts w:ascii="Cambria" w:hAnsi="Cambria"/>
          <w:b/>
          <w:color w:val="000000" w:themeColor="text1"/>
          <w:sz w:val="20"/>
          <w:szCs w:val="20"/>
          <w:lang w:val="en-GB"/>
        </w:rPr>
        <w:t xml:space="preserve"> </w:t>
      </w:r>
      <w:r w:rsidRPr="002C4DAF">
        <w:rPr>
          <w:rFonts w:ascii="Cambria" w:hAnsi="Cambria" w:cstheme="minorBidi"/>
          <w:b/>
          <w:noProof/>
          <w:color w:val="000000" w:themeColor="text1"/>
          <w:sz w:val="20"/>
          <w:szCs w:val="20"/>
        </w:rPr>
        <w:drawing>
          <wp:inline distT="0" distB="0" distL="0" distR="0">
            <wp:extent cx="228600" cy="2286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87605" name="phone24x24icons.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Cambria" w:hAnsi="Cambria"/>
          <w:b/>
          <w:color w:val="000000" w:themeColor="text1"/>
          <w:sz w:val="20"/>
          <w:szCs w:val="20"/>
          <w:lang w:val="en-GB"/>
        </w:rPr>
        <w:t>+91-</w:t>
      </w:r>
      <w:r w:rsidRPr="000955EF" w:rsidR="000955EF">
        <w:t xml:space="preserve"> </w:t>
      </w:r>
      <w:r w:rsidRPr="000955EF" w:rsidR="000955EF">
        <w:rPr>
          <w:rFonts w:ascii="Cambria" w:hAnsi="Cambria"/>
          <w:b/>
          <w:color w:val="000000" w:themeColor="text1"/>
          <w:sz w:val="20"/>
          <w:szCs w:val="20"/>
          <w:lang w:val="en-GB"/>
        </w:rPr>
        <w:t>9703181182</w:t>
      </w:r>
    </w:p>
    <w:p w:rsidR="004946AE" w:rsidRPr="00382AB4" w:rsidP="00382AB4" w14:paraId="187D2391" w14:textId="77777777">
      <w:pPr>
        <w:pStyle w:val="Heading2"/>
        <w:ind w:left="-426"/>
        <w:rPr>
          <w:rFonts w:asciiTheme="minorHAnsi" w:hAnsiTheme="minorHAnsi" w:cstheme="minorHAnsi"/>
          <w:color w:val="0071B7"/>
          <w:sz w:val="24"/>
          <w:szCs w:val="24"/>
          <w:lang w:val="en-GB"/>
        </w:rPr>
      </w:pPr>
      <w:r w:rsidRPr="00382AB4">
        <w:rPr>
          <w:rFonts w:asciiTheme="minorHAnsi" w:hAnsiTheme="minorHAnsi" w:cstheme="minorHAnsi"/>
          <w:color w:val="0071B7"/>
          <w:sz w:val="24"/>
          <w:szCs w:val="24"/>
          <w:lang w:val="en-GB"/>
        </w:rPr>
        <w:t>Profile Summary</w:t>
      </w:r>
    </w:p>
    <w:p w:rsidR="00E84E65" w:rsidRPr="0017203F" w:rsidP="00382AB4" w14:paraId="64044720" w14:textId="164E68C7">
      <w:pPr>
        <w:pStyle w:val="Normalverdana"/>
        <w:widowControl w:val="0"/>
        <w:numPr>
          <w:ilvl w:val="0"/>
          <w:numId w:val="5"/>
        </w:numPr>
        <w:tabs>
          <w:tab w:val="num" w:pos="284"/>
          <w:tab w:val="clear" w:pos="720"/>
        </w:tabs>
        <w:autoSpaceDE w:val="0"/>
        <w:autoSpaceDN w:val="0"/>
        <w:adjustRightInd w:val="0"/>
        <w:spacing w:after="0"/>
        <w:ind w:left="142"/>
        <w:jc w:val="both"/>
        <w:rPr>
          <w:rFonts w:asciiTheme="minorHAnsi" w:hAnsiTheme="minorHAnsi" w:cstheme="minorHAnsi"/>
          <w:color w:val="auto"/>
          <w:sz w:val="22"/>
          <w:szCs w:val="22"/>
          <w:lang w:eastAsia="en-US"/>
        </w:rPr>
      </w:pPr>
      <w:r w:rsidRPr="0017203F">
        <w:rPr>
          <w:rFonts w:asciiTheme="minorHAnsi" w:hAnsiTheme="minorHAnsi" w:cstheme="minorHAnsi"/>
          <w:b/>
          <w:sz w:val="22"/>
          <w:szCs w:val="22"/>
        </w:rPr>
        <w:t>1</w:t>
      </w:r>
      <w:r w:rsidR="00847D6C">
        <w:rPr>
          <w:rFonts w:asciiTheme="minorHAnsi" w:hAnsiTheme="minorHAnsi" w:cstheme="minorHAnsi"/>
          <w:b/>
          <w:sz w:val="22"/>
          <w:szCs w:val="22"/>
        </w:rPr>
        <w:t>3</w:t>
      </w:r>
      <w:r w:rsidRPr="0017203F" w:rsidR="001032F1">
        <w:rPr>
          <w:rFonts w:asciiTheme="minorHAnsi" w:hAnsiTheme="minorHAnsi" w:cstheme="minorHAnsi"/>
          <w:b/>
          <w:sz w:val="22"/>
          <w:szCs w:val="22"/>
        </w:rPr>
        <w:t>+ years</w:t>
      </w:r>
      <w:r w:rsidRPr="0017203F" w:rsidR="001032F1">
        <w:rPr>
          <w:rFonts w:asciiTheme="minorHAnsi" w:hAnsiTheme="minorHAnsi" w:cstheme="minorHAnsi"/>
          <w:sz w:val="22"/>
          <w:szCs w:val="22"/>
        </w:rPr>
        <w:t xml:space="preserve"> of progressive experience in software development with an earned reputation for meeting deadlines and delivering critical solutions</w:t>
      </w:r>
      <w:r w:rsidRPr="0017203F" w:rsidR="001032F1">
        <w:rPr>
          <w:rFonts w:asciiTheme="minorHAnsi" w:hAnsiTheme="minorHAnsi" w:cstheme="minorHAnsi"/>
          <w:b/>
          <w:sz w:val="22"/>
          <w:szCs w:val="22"/>
        </w:rPr>
        <w:t>.</w:t>
      </w:r>
    </w:p>
    <w:p w:rsidR="00E84E65" w:rsidRPr="0017203F" w:rsidP="00382AB4" w14:paraId="40C3F2FB" w14:textId="6A2A63EE">
      <w:pPr>
        <w:pStyle w:val="Normalverdana"/>
        <w:widowControl w:val="0"/>
        <w:numPr>
          <w:ilvl w:val="0"/>
          <w:numId w:val="5"/>
        </w:numPr>
        <w:tabs>
          <w:tab w:val="num" w:pos="284"/>
          <w:tab w:val="clear" w:pos="720"/>
        </w:tabs>
        <w:autoSpaceDE w:val="0"/>
        <w:autoSpaceDN w:val="0"/>
        <w:adjustRightInd w:val="0"/>
        <w:spacing w:after="0"/>
        <w:ind w:left="142"/>
        <w:jc w:val="both"/>
        <w:rPr>
          <w:rFonts w:ascii="Times New Roman" w:hAnsi="Times New Roman" w:cs="Times New Roman"/>
          <w:b/>
          <w:color w:val="auto"/>
          <w:sz w:val="22"/>
          <w:szCs w:val="22"/>
          <w:lang w:eastAsia="en-US"/>
        </w:rPr>
      </w:pPr>
      <w:r w:rsidRPr="0017203F">
        <w:rPr>
          <w:rFonts w:asciiTheme="minorHAnsi" w:hAnsiTheme="minorHAnsi" w:cstheme="minorHAnsi"/>
          <w:bCs/>
          <w:sz w:val="22"/>
          <w:szCs w:val="22"/>
        </w:rPr>
        <w:t xml:space="preserve">Extensively </w:t>
      </w:r>
      <w:r w:rsidRPr="0017203F">
        <w:rPr>
          <w:rFonts w:asciiTheme="minorHAnsi" w:hAnsiTheme="minorHAnsi" w:cstheme="minorHAnsi"/>
          <w:sz w:val="22"/>
          <w:szCs w:val="22"/>
        </w:rPr>
        <w:t xml:space="preserve">Worked on </w:t>
      </w:r>
      <w:r w:rsidRPr="0017203F" w:rsidR="007146FC">
        <w:rPr>
          <w:rFonts w:asciiTheme="minorHAnsi" w:hAnsiTheme="minorHAnsi" w:cstheme="minorHAnsi"/>
          <w:b/>
          <w:bCs/>
          <w:sz w:val="22"/>
          <w:szCs w:val="22"/>
        </w:rPr>
        <w:t xml:space="preserve">Java 1.8, J2EE, </w:t>
      </w:r>
      <w:r w:rsidRPr="0017203F" w:rsidR="0022159E">
        <w:rPr>
          <w:rFonts w:asciiTheme="minorHAnsi" w:hAnsiTheme="minorHAnsi" w:cstheme="minorHAnsi"/>
          <w:b/>
          <w:sz w:val="22"/>
          <w:szCs w:val="22"/>
        </w:rPr>
        <w:t>Se</w:t>
      </w:r>
      <w:r w:rsidRPr="0017203F">
        <w:rPr>
          <w:rFonts w:asciiTheme="minorHAnsi" w:hAnsiTheme="minorHAnsi" w:cstheme="minorHAnsi"/>
          <w:b/>
          <w:sz w:val="22"/>
          <w:szCs w:val="22"/>
        </w:rPr>
        <w:t>rvlets</w:t>
      </w:r>
      <w:r w:rsidR="005D3004">
        <w:rPr>
          <w:rFonts w:asciiTheme="minorHAnsi" w:hAnsiTheme="minorHAnsi" w:cstheme="minorHAnsi"/>
          <w:b/>
          <w:sz w:val="22"/>
          <w:szCs w:val="22"/>
        </w:rPr>
        <w:t xml:space="preserve">, </w:t>
      </w:r>
      <w:r w:rsidRPr="0017203F">
        <w:rPr>
          <w:rFonts w:asciiTheme="minorHAnsi" w:hAnsiTheme="minorHAnsi" w:cstheme="minorHAnsi"/>
          <w:b/>
          <w:sz w:val="22"/>
          <w:szCs w:val="22"/>
        </w:rPr>
        <w:t xml:space="preserve">JSP, </w:t>
      </w:r>
      <w:r w:rsidRPr="0017203F" w:rsidR="0022159E">
        <w:rPr>
          <w:rFonts w:asciiTheme="minorHAnsi" w:hAnsiTheme="minorHAnsi" w:cstheme="minorHAnsi"/>
          <w:b/>
          <w:sz w:val="22"/>
          <w:szCs w:val="22"/>
        </w:rPr>
        <w:t>J</w:t>
      </w:r>
      <w:r w:rsidRPr="0017203F">
        <w:rPr>
          <w:rFonts w:asciiTheme="minorHAnsi" w:hAnsiTheme="minorHAnsi" w:cstheme="minorHAnsi"/>
          <w:b/>
          <w:sz w:val="22"/>
          <w:szCs w:val="22"/>
        </w:rPr>
        <w:t>DBC</w:t>
      </w:r>
      <w:r w:rsidRPr="0017203F" w:rsidR="0022159E">
        <w:rPr>
          <w:rFonts w:asciiTheme="minorHAnsi" w:hAnsiTheme="minorHAnsi" w:cstheme="minorHAnsi"/>
          <w:b/>
          <w:sz w:val="22"/>
          <w:szCs w:val="22"/>
        </w:rPr>
        <w:t>, Struts, Hibernate</w:t>
      </w:r>
      <w:r w:rsidRPr="0017203F" w:rsidR="007146FC">
        <w:rPr>
          <w:rFonts w:asciiTheme="minorHAnsi" w:hAnsiTheme="minorHAnsi" w:cstheme="minorHAnsi"/>
          <w:b/>
          <w:sz w:val="22"/>
          <w:szCs w:val="22"/>
        </w:rPr>
        <w:t xml:space="preserve">, </w:t>
      </w:r>
      <w:r w:rsidRPr="0017203F">
        <w:rPr>
          <w:rFonts w:asciiTheme="minorHAnsi" w:hAnsiTheme="minorHAnsi" w:cstheme="minorHAnsi"/>
          <w:b/>
          <w:sz w:val="22"/>
          <w:szCs w:val="22"/>
        </w:rPr>
        <w:t xml:space="preserve">Spring, </w:t>
      </w:r>
      <w:r w:rsidRPr="0017203F" w:rsidR="007146FC">
        <w:rPr>
          <w:rFonts w:asciiTheme="minorHAnsi" w:hAnsiTheme="minorHAnsi" w:cstheme="minorHAnsi"/>
          <w:b/>
          <w:bCs/>
          <w:sz w:val="22"/>
          <w:szCs w:val="22"/>
        </w:rPr>
        <w:t>Spring Boot,</w:t>
      </w:r>
      <w:r w:rsidRPr="005F5F68" w:rsidR="005F5F68">
        <w:rPr>
          <w:rFonts w:asciiTheme="minorHAnsi" w:hAnsiTheme="minorHAnsi" w:cstheme="minorHAnsi"/>
          <w:b/>
          <w:bCs/>
          <w:sz w:val="22"/>
          <w:szCs w:val="22"/>
        </w:rPr>
        <w:t xml:space="preserve"> </w:t>
      </w:r>
      <w:r w:rsidRPr="00311E18" w:rsidR="005F5F68">
        <w:rPr>
          <w:rFonts w:asciiTheme="minorHAnsi" w:hAnsiTheme="minorHAnsi" w:cstheme="minorHAnsi"/>
          <w:b/>
          <w:bCs/>
          <w:sz w:val="22"/>
          <w:szCs w:val="22"/>
        </w:rPr>
        <w:t>REST or JAX-RS</w:t>
      </w:r>
      <w:r w:rsidR="005F5F68">
        <w:rPr>
          <w:rFonts w:asciiTheme="minorHAnsi" w:hAnsiTheme="minorHAnsi" w:cstheme="minorHAnsi"/>
          <w:b/>
          <w:bCs/>
          <w:sz w:val="22"/>
          <w:szCs w:val="22"/>
        </w:rPr>
        <w:t>,</w:t>
      </w:r>
      <w:r w:rsidRPr="0017203F" w:rsidR="007146FC">
        <w:rPr>
          <w:rFonts w:asciiTheme="minorHAnsi" w:hAnsiTheme="minorHAnsi" w:cstheme="minorHAnsi"/>
          <w:b/>
          <w:bCs/>
          <w:sz w:val="22"/>
          <w:szCs w:val="22"/>
        </w:rPr>
        <w:t xml:space="preserve"> Web Services, SOAP, REST, HTML 5, CSS, JavaScript, JSP, </w:t>
      </w:r>
      <w:r w:rsidRPr="0017203F">
        <w:rPr>
          <w:rFonts w:asciiTheme="minorHAnsi" w:hAnsiTheme="minorHAnsi" w:cstheme="minorHAnsi"/>
          <w:b/>
          <w:bCs/>
          <w:sz w:val="22"/>
          <w:szCs w:val="22"/>
        </w:rPr>
        <w:t>jQuery</w:t>
      </w:r>
      <w:r w:rsidRPr="0017203F" w:rsidR="007146FC">
        <w:rPr>
          <w:rFonts w:asciiTheme="minorHAnsi" w:hAnsiTheme="minorHAnsi" w:cstheme="minorHAnsi"/>
          <w:b/>
          <w:bCs/>
          <w:sz w:val="22"/>
          <w:szCs w:val="22"/>
        </w:rPr>
        <w:t>, Ajax</w:t>
      </w:r>
      <w:r w:rsidR="00C84B6E">
        <w:rPr>
          <w:rFonts w:asciiTheme="minorHAnsi" w:hAnsiTheme="minorHAnsi" w:cstheme="minorHAnsi"/>
          <w:b/>
          <w:bCs/>
          <w:sz w:val="22"/>
          <w:szCs w:val="22"/>
        </w:rPr>
        <w:t>, AngularJS</w:t>
      </w:r>
      <w:r w:rsidR="0090570E">
        <w:rPr>
          <w:rFonts w:asciiTheme="minorHAnsi" w:hAnsiTheme="minorHAnsi" w:cstheme="minorHAnsi"/>
          <w:b/>
          <w:bCs/>
          <w:sz w:val="22"/>
          <w:szCs w:val="22"/>
        </w:rPr>
        <w:t>, Angular</w:t>
      </w:r>
      <w:r w:rsidRPr="0017203F" w:rsidR="007146FC">
        <w:rPr>
          <w:rFonts w:asciiTheme="minorHAnsi" w:hAnsiTheme="minorHAnsi" w:cstheme="minorHAnsi"/>
          <w:b/>
          <w:bCs/>
          <w:sz w:val="22"/>
          <w:szCs w:val="22"/>
        </w:rPr>
        <w:t>.</w:t>
      </w:r>
    </w:p>
    <w:p w:rsidR="006849FA" w:rsidRPr="0017203F" w:rsidP="00382AB4" w14:paraId="0CC0B086" w14:textId="3444CDFD">
      <w:pPr>
        <w:pStyle w:val="Normalverdana"/>
        <w:widowControl w:val="0"/>
        <w:numPr>
          <w:ilvl w:val="0"/>
          <w:numId w:val="5"/>
        </w:numPr>
        <w:tabs>
          <w:tab w:val="num" w:pos="284"/>
          <w:tab w:val="clear" w:pos="720"/>
          <w:tab w:val="left" w:pos="2160"/>
        </w:tabs>
        <w:autoSpaceDE w:val="0"/>
        <w:autoSpaceDN w:val="0"/>
        <w:adjustRightInd w:val="0"/>
        <w:spacing w:after="0"/>
        <w:ind w:left="142"/>
        <w:jc w:val="both"/>
        <w:rPr>
          <w:rFonts w:eastAsia="Microsoft JhengHei UI" w:asciiTheme="minorHAnsi" w:hAnsiTheme="minorHAnsi" w:cstheme="minorHAnsi"/>
          <w:sz w:val="22"/>
          <w:szCs w:val="22"/>
          <w:lang w:val="en-GB"/>
        </w:rPr>
      </w:pPr>
      <w:r w:rsidRPr="0017203F">
        <w:rPr>
          <w:rFonts w:asciiTheme="minorHAnsi" w:hAnsiTheme="minorHAnsi" w:cstheme="minorHAnsi"/>
          <w:sz w:val="22"/>
          <w:szCs w:val="22"/>
        </w:rPr>
        <w:t xml:space="preserve">Worked on Web Servers </w:t>
      </w:r>
      <w:r w:rsidRPr="0017203F">
        <w:rPr>
          <w:rFonts w:asciiTheme="minorHAnsi" w:hAnsiTheme="minorHAnsi" w:cstheme="minorHAnsi"/>
          <w:b/>
          <w:sz w:val="22"/>
          <w:szCs w:val="22"/>
        </w:rPr>
        <w:t xml:space="preserve">Tomcat </w:t>
      </w:r>
      <w:r w:rsidRPr="0017203F">
        <w:rPr>
          <w:rFonts w:asciiTheme="minorHAnsi" w:hAnsiTheme="minorHAnsi" w:cstheme="minorHAnsi"/>
          <w:sz w:val="22"/>
          <w:szCs w:val="22"/>
        </w:rPr>
        <w:t>and</w:t>
      </w:r>
      <w:r w:rsidRPr="0017203F">
        <w:rPr>
          <w:rFonts w:asciiTheme="minorHAnsi" w:hAnsiTheme="minorHAnsi" w:cstheme="minorHAnsi"/>
          <w:b/>
          <w:sz w:val="22"/>
          <w:szCs w:val="22"/>
        </w:rPr>
        <w:t xml:space="preserve"> </w:t>
      </w:r>
      <w:r w:rsidRPr="0017203F">
        <w:rPr>
          <w:rFonts w:asciiTheme="minorHAnsi" w:hAnsiTheme="minorHAnsi" w:cstheme="minorHAnsi"/>
          <w:sz w:val="22"/>
          <w:szCs w:val="22"/>
        </w:rPr>
        <w:t xml:space="preserve">Application Server </w:t>
      </w:r>
      <w:r w:rsidRPr="0017203F">
        <w:rPr>
          <w:rFonts w:asciiTheme="minorHAnsi" w:hAnsiTheme="minorHAnsi" w:cstheme="minorHAnsi"/>
          <w:b/>
          <w:sz w:val="22"/>
          <w:szCs w:val="22"/>
        </w:rPr>
        <w:t>JB</w:t>
      </w:r>
      <w:r w:rsidRPr="0017203F">
        <w:rPr>
          <w:rFonts w:asciiTheme="minorHAnsi" w:hAnsiTheme="minorHAnsi" w:cstheme="minorHAnsi"/>
          <w:b/>
          <w:sz w:val="22"/>
          <w:szCs w:val="22"/>
        </w:rPr>
        <w:t>oss</w:t>
      </w:r>
      <w:r w:rsidRPr="0017203F">
        <w:rPr>
          <w:rFonts w:asciiTheme="minorHAnsi" w:hAnsiTheme="minorHAnsi" w:cstheme="minorHAnsi"/>
          <w:sz w:val="22"/>
          <w:szCs w:val="22"/>
        </w:rPr>
        <w:t>.</w:t>
      </w:r>
    </w:p>
    <w:p w:rsidR="00E84E65" w:rsidP="00382AB4" w14:paraId="1E31371C" w14:textId="5CF860D0">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Proficient in Java programming language, including core Java concepts</w:t>
      </w:r>
      <w:r>
        <w:rPr>
          <w:rFonts w:asciiTheme="minorHAnsi" w:hAnsiTheme="minorHAnsi" w:cstheme="minorHAnsi"/>
          <w:sz w:val="22"/>
          <w:szCs w:val="22"/>
        </w:rPr>
        <w:t>, OOPS</w:t>
      </w:r>
      <w:r w:rsidRPr="00ED4E15">
        <w:rPr>
          <w:rFonts w:asciiTheme="minorHAnsi" w:hAnsiTheme="minorHAnsi" w:cstheme="minorHAnsi"/>
          <w:sz w:val="22"/>
          <w:szCs w:val="22"/>
        </w:rPr>
        <w:t xml:space="preserve"> and advanced features</w:t>
      </w:r>
      <w:r>
        <w:rPr>
          <w:rFonts w:asciiTheme="minorHAnsi" w:hAnsiTheme="minorHAnsi" w:cstheme="minorHAnsi"/>
          <w:b/>
          <w:sz w:val="22"/>
          <w:szCs w:val="22"/>
        </w:rPr>
        <w:t>.</w:t>
      </w:r>
      <w:r w:rsidRPr="0017203F">
        <w:rPr>
          <w:rFonts w:asciiTheme="minorHAnsi" w:hAnsiTheme="minorHAnsi" w:cstheme="minorHAnsi"/>
          <w:sz w:val="22"/>
          <w:szCs w:val="22"/>
        </w:rPr>
        <w:t xml:space="preserve"> </w:t>
      </w:r>
    </w:p>
    <w:p w:rsidR="00ED4E15" w:rsidRPr="00ED4E15" w:rsidP="00382AB4" w14:paraId="42DD5B7E" w14:textId="3CD6FB8C">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 xml:space="preserve">Familiarity with RESTful web services development using Spring </w:t>
      </w:r>
      <w:r w:rsidRPr="00ED4E15">
        <w:rPr>
          <w:rFonts w:asciiTheme="minorHAnsi" w:hAnsiTheme="minorHAnsi" w:cstheme="minorHAnsi"/>
          <w:b/>
          <w:bCs/>
          <w:sz w:val="22"/>
          <w:szCs w:val="22"/>
        </w:rPr>
        <w:t>REST</w:t>
      </w:r>
      <w:r w:rsidRPr="00ED4E15">
        <w:rPr>
          <w:rFonts w:asciiTheme="minorHAnsi" w:hAnsiTheme="minorHAnsi" w:cstheme="minorHAnsi"/>
          <w:sz w:val="22"/>
          <w:szCs w:val="22"/>
        </w:rPr>
        <w:t xml:space="preserve"> or </w:t>
      </w:r>
      <w:r w:rsidRPr="00ED4E15">
        <w:rPr>
          <w:rFonts w:asciiTheme="minorHAnsi" w:hAnsiTheme="minorHAnsi" w:cstheme="minorHAnsi"/>
          <w:b/>
          <w:bCs/>
          <w:sz w:val="22"/>
          <w:szCs w:val="22"/>
        </w:rPr>
        <w:t>JAX-RS</w:t>
      </w:r>
      <w:r w:rsidRPr="00ED4E15">
        <w:rPr>
          <w:rFonts w:asciiTheme="minorHAnsi" w:hAnsiTheme="minorHAnsi" w:cstheme="minorHAnsi"/>
          <w:sz w:val="22"/>
          <w:szCs w:val="22"/>
        </w:rPr>
        <w:t>.</w:t>
      </w:r>
    </w:p>
    <w:p w:rsidR="00E84E65" w:rsidRPr="0017203F" w:rsidP="00382AB4" w14:paraId="073DDE32" w14:textId="77777777">
      <w:pPr>
        <w:numPr>
          <w:ilvl w:val="0"/>
          <w:numId w:val="5"/>
        </w:numPr>
        <w:tabs>
          <w:tab w:val="num" w:pos="284"/>
        </w:tabs>
        <w:ind w:left="142"/>
        <w:jc w:val="both"/>
        <w:rPr>
          <w:rFonts w:asciiTheme="minorHAnsi" w:hAnsiTheme="minorHAnsi" w:cstheme="minorHAnsi"/>
          <w:sz w:val="22"/>
          <w:szCs w:val="22"/>
        </w:rPr>
      </w:pPr>
      <w:r w:rsidRPr="0017203F">
        <w:rPr>
          <w:rFonts w:asciiTheme="minorHAnsi" w:hAnsiTheme="minorHAnsi" w:cstheme="minorHAnsi"/>
          <w:sz w:val="22"/>
          <w:szCs w:val="22"/>
        </w:rPr>
        <w:t xml:space="preserve">Worked with end users to </w:t>
      </w:r>
      <w:r w:rsidRPr="0017203F">
        <w:rPr>
          <w:rFonts w:asciiTheme="minorHAnsi" w:hAnsiTheme="minorHAnsi" w:cstheme="minorHAnsi"/>
          <w:b/>
          <w:sz w:val="22"/>
          <w:szCs w:val="22"/>
        </w:rPr>
        <w:t>formulate and document business requirements.</w:t>
      </w:r>
    </w:p>
    <w:p w:rsidR="00E84E65" w:rsidP="00382AB4" w14:paraId="5919B350" w14:textId="77777777">
      <w:pPr>
        <w:numPr>
          <w:ilvl w:val="0"/>
          <w:numId w:val="5"/>
        </w:numPr>
        <w:tabs>
          <w:tab w:val="num" w:pos="284"/>
        </w:tabs>
        <w:ind w:left="142"/>
        <w:jc w:val="both"/>
        <w:rPr>
          <w:rFonts w:asciiTheme="minorHAnsi" w:hAnsiTheme="minorHAnsi" w:cstheme="minorHAnsi"/>
          <w:sz w:val="22"/>
          <w:szCs w:val="22"/>
        </w:rPr>
      </w:pPr>
      <w:r w:rsidRPr="0017203F">
        <w:rPr>
          <w:rFonts w:asciiTheme="minorHAnsi" w:hAnsiTheme="minorHAnsi" w:cstheme="minorHAnsi"/>
          <w:sz w:val="22"/>
          <w:szCs w:val="22"/>
        </w:rPr>
        <w:t xml:space="preserve">Hands on experience working in </w:t>
      </w:r>
      <w:r w:rsidRPr="0017203F">
        <w:rPr>
          <w:rFonts w:asciiTheme="minorHAnsi" w:hAnsiTheme="minorHAnsi" w:cstheme="minorHAnsi"/>
          <w:b/>
          <w:sz w:val="22"/>
          <w:szCs w:val="22"/>
        </w:rPr>
        <w:t>Spring, Spring Boot, Hibernate</w:t>
      </w:r>
      <w:r w:rsidRPr="0017203F">
        <w:rPr>
          <w:rFonts w:asciiTheme="minorHAnsi" w:hAnsiTheme="minorHAnsi" w:cstheme="minorHAnsi"/>
          <w:sz w:val="22"/>
          <w:szCs w:val="22"/>
        </w:rPr>
        <w:t xml:space="preserve">, </w:t>
      </w:r>
      <w:r w:rsidRPr="0017203F">
        <w:rPr>
          <w:rFonts w:asciiTheme="minorHAnsi" w:hAnsiTheme="minorHAnsi" w:cstheme="minorHAnsi"/>
          <w:b/>
          <w:sz w:val="22"/>
          <w:szCs w:val="22"/>
        </w:rPr>
        <w:t>MySQL</w:t>
      </w:r>
      <w:r w:rsidRPr="0017203F">
        <w:rPr>
          <w:rFonts w:asciiTheme="minorHAnsi" w:hAnsiTheme="minorHAnsi" w:cstheme="minorHAnsi"/>
          <w:sz w:val="22"/>
          <w:szCs w:val="22"/>
        </w:rPr>
        <w:t xml:space="preserve">, </w:t>
      </w:r>
      <w:r w:rsidRPr="0017203F">
        <w:rPr>
          <w:rFonts w:asciiTheme="minorHAnsi" w:hAnsiTheme="minorHAnsi" w:cstheme="minorHAnsi"/>
          <w:b/>
          <w:sz w:val="22"/>
          <w:szCs w:val="22"/>
        </w:rPr>
        <w:t>Oracle</w:t>
      </w:r>
      <w:r w:rsidRPr="0017203F">
        <w:rPr>
          <w:rFonts w:asciiTheme="minorHAnsi" w:hAnsiTheme="minorHAnsi" w:cstheme="minorHAnsi"/>
          <w:sz w:val="22"/>
          <w:szCs w:val="22"/>
        </w:rPr>
        <w:t>.</w:t>
      </w:r>
    </w:p>
    <w:p w:rsidR="00ED4E15" w:rsidRPr="00ED4E15" w:rsidP="00382AB4" w14:paraId="3CF90D78" w14:textId="77777777">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Experience with Spring Framework (</w:t>
      </w:r>
      <w:r w:rsidRPr="00311E18">
        <w:rPr>
          <w:rFonts w:asciiTheme="minorHAnsi" w:hAnsiTheme="minorHAnsi" w:cstheme="minorHAnsi"/>
          <w:b/>
          <w:bCs/>
          <w:sz w:val="22"/>
          <w:szCs w:val="22"/>
        </w:rPr>
        <w:t>Spring Core, Spring MVC, Spring Boot</w:t>
      </w:r>
      <w:r w:rsidRPr="00ED4E15">
        <w:rPr>
          <w:rFonts w:asciiTheme="minorHAnsi" w:hAnsiTheme="minorHAnsi" w:cstheme="minorHAnsi"/>
          <w:sz w:val="22"/>
          <w:szCs w:val="22"/>
        </w:rPr>
        <w:t>) for building scalable and robust applications.</w:t>
      </w:r>
    </w:p>
    <w:p w:rsidR="00ED4E15" w:rsidRPr="00ED4E15" w:rsidP="00920AE7" w14:paraId="047E3A24" w14:textId="6218498A">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Expertise in Java EE (Enterprise Edition) technologies such as Servlets, JSP, JPA, EJB, and JDBC.</w:t>
      </w:r>
    </w:p>
    <w:p w:rsidR="00ED4E15" w:rsidRPr="00ED4E15" w:rsidP="00382AB4" w14:paraId="3E61E3D3" w14:textId="4DA23000">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 xml:space="preserve">Proficient in front-end technologies like </w:t>
      </w:r>
      <w:r w:rsidRPr="00D8789B">
        <w:rPr>
          <w:rFonts w:asciiTheme="minorHAnsi" w:hAnsiTheme="minorHAnsi" w:cstheme="minorHAnsi"/>
          <w:b/>
          <w:bCs/>
          <w:sz w:val="22"/>
          <w:szCs w:val="22"/>
        </w:rPr>
        <w:t xml:space="preserve">HTML, CSS, JavaScript, </w:t>
      </w:r>
      <w:r w:rsidRPr="00D8789B" w:rsidR="00920AE7">
        <w:rPr>
          <w:rFonts w:asciiTheme="minorHAnsi" w:hAnsiTheme="minorHAnsi" w:cstheme="minorHAnsi"/>
          <w:b/>
          <w:bCs/>
          <w:sz w:val="22"/>
          <w:szCs w:val="22"/>
        </w:rPr>
        <w:t>jQuery,</w:t>
      </w:r>
      <w:r w:rsidRPr="00ED4E15">
        <w:rPr>
          <w:rFonts w:asciiTheme="minorHAnsi" w:hAnsiTheme="minorHAnsi" w:cstheme="minorHAnsi"/>
          <w:sz w:val="22"/>
          <w:szCs w:val="22"/>
        </w:rPr>
        <w:t xml:space="preserve"> and frameworks like </w:t>
      </w:r>
      <w:r w:rsidRPr="00D8789B" w:rsidR="00FE1EA7">
        <w:rPr>
          <w:rFonts w:asciiTheme="minorHAnsi" w:hAnsiTheme="minorHAnsi" w:cstheme="minorHAnsi"/>
          <w:b/>
          <w:bCs/>
          <w:sz w:val="22"/>
          <w:szCs w:val="22"/>
        </w:rPr>
        <w:t>Angular</w:t>
      </w:r>
      <w:r w:rsidR="00FE1EA7">
        <w:rPr>
          <w:rFonts w:asciiTheme="minorHAnsi" w:hAnsiTheme="minorHAnsi" w:cstheme="minorHAnsi"/>
          <w:sz w:val="22"/>
          <w:szCs w:val="22"/>
        </w:rPr>
        <w:t xml:space="preserve">, </w:t>
      </w:r>
      <w:r w:rsidRPr="00D8789B">
        <w:rPr>
          <w:rFonts w:asciiTheme="minorHAnsi" w:hAnsiTheme="minorHAnsi" w:cstheme="minorHAnsi"/>
          <w:b/>
          <w:bCs/>
          <w:sz w:val="22"/>
          <w:szCs w:val="22"/>
        </w:rPr>
        <w:t>AngularJS</w:t>
      </w:r>
      <w:r w:rsidR="00311E18">
        <w:rPr>
          <w:rFonts w:asciiTheme="minorHAnsi" w:hAnsiTheme="minorHAnsi" w:cstheme="minorHAnsi"/>
          <w:sz w:val="22"/>
          <w:szCs w:val="22"/>
        </w:rPr>
        <w:t>.</w:t>
      </w:r>
    </w:p>
    <w:p w:rsidR="00ED4E15" w:rsidRPr="00ED4E15" w:rsidP="00382AB4" w14:paraId="4C6DE3BA" w14:textId="77777777">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 xml:space="preserve">Experience with build tools such as Maven and Gradle, and version control systems like </w:t>
      </w:r>
      <w:r w:rsidRPr="00D8789B">
        <w:rPr>
          <w:rFonts w:asciiTheme="minorHAnsi" w:hAnsiTheme="minorHAnsi" w:cstheme="minorHAnsi"/>
          <w:b/>
          <w:bCs/>
          <w:sz w:val="22"/>
          <w:szCs w:val="22"/>
        </w:rPr>
        <w:t>Git</w:t>
      </w:r>
      <w:r w:rsidRPr="00ED4E15">
        <w:rPr>
          <w:rFonts w:asciiTheme="minorHAnsi" w:hAnsiTheme="minorHAnsi" w:cstheme="minorHAnsi"/>
          <w:sz w:val="22"/>
          <w:szCs w:val="22"/>
        </w:rPr>
        <w:t>.</w:t>
      </w:r>
    </w:p>
    <w:p w:rsidR="00ED4E15" w:rsidRPr="00ED4E15" w:rsidP="00382AB4" w14:paraId="7E7A2939" w14:textId="77777777">
      <w:pPr>
        <w:numPr>
          <w:ilvl w:val="0"/>
          <w:numId w:val="5"/>
        </w:numPr>
        <w:tabs>
          <w:tab w:val="num" w:pos="284"/>
        </w:tabs>
        <w:ind w:left="142"/>
        <w:jc w:val="both"/>
        <w:rPr>
          <w:rFonts w:asciiTheme="minorHAnsi" w:hAnsiTheme="minorHAnsi" w:cstheme="minorHAnsi"/>
          <w:sz w:val="22"/>
          <w:szCs w:val="22"/>
        </w:rPr>
      </w:pPr>
      <w:r w:rsidRPr="00ED4E15">
        <w:rPr>
          <w:rFonts w:asciiTheme="minorHAnsi" w:hAnsiTheme="minorHAnsi" w:cstheme="minorHAnsi"/>
          <w:sz w:val="22"/>
          <w:szCs w:val="22"/>
        </w:rPr>
        <w:t>Excellent communication and interpersonal skills, with a proven track record of working effectively in team environments.</w:t>
      </w:r>
    </w:p>
    <w:p w:rsidR="00BC0376" w:rsidRPr="00382AB4" w:rsidP="00BC0376" w14:paraId="2E51D94E" w14:textId="24F25237">
      <w:pPr>
        <w:pStyle w:val="Heading2"/>
        <w:ind w:left="-426"/>
        <w:rPr>
          <w:rFonts w:asciiTheme="minorHAnsi" w:eastAsiaTheme="minorHAnsi" w:hAnsiTheme="minorHAnsi" w:cstheme="minorHAnsi"/>
          <w:color w:val="0071B7"/>
          <w:sz w:val="24"/>
          <w:szCs w:val="24"/>
          <w:lang w:val="en-GB"/>
        </w:rPr>
      </w:pPr>
      <w:r w:rsidRPr="00382AB4">
        <w:rPr>
          <w:rFonts w:asciiTheme="minorHAnsi" w:hAnsiTheme="minorHAnsi" w:cstheme="minorHAnsi"/>
          <w:color w:val="0071B7"/>
          <w:sz w:val="24"/>
          <w:szCs w:val="24"/>
          <w:lang w:val="en-GB"/>
        </w:rPr>
        <w:t>Technical</w:t>
      </w:r>
      <w:r w:rsidRPr="00382AB4">
        <w:rPr>
          <w:rFonts w:asciiTheme="minorHAnsi" w:eastAsiaTheme="minorHAnsi" w:hAnsiTheme="minorHAnsi" w:cstheme="minorHAnsi"/>
          <w:color w:val="0071B7"/>
          <w:sz w:val="24"/>
          <w:szCs w:val="24"/>
          <w:lang w:val="en-GB"/>
        </w:rPr>
        <w:t xml:space="preserve"> Skills</w:t>
      </w:r>
    </w:p>
    <w:p w:rsidR="00B16A57" w:rsidRPr="00382AB4" w:rsidP="00382AB4" w14:paraId="11AA1DB2" w14:textId="62195DFD">
      <w:pPr>
        <w:pStyle w:val="ListParagraph"/>
        <w:numPr>
          <w:ilvl w:val="0"/>
          <w:numId w:val="29"/>
        </w:numPr>
        <w:spacing w:after="0" w:line="240" w:lineRule="auto"/>
        <w:ind w:left="142"/>
        <w:jc w:val="both"/>
        <w:rPr>
          <w:rFonts w:asciiTheme="minorHAnsi" w:hAnsiTheme="minorHAnsi" w:cstheme="minorHAnsi"/>
        </w:rPr>
      </w:pPr>
      <w:r w:rsidRPr="00382AB4">
        <w:rPr>
          <w:rFonts w:asciiTheme="minorHAnsi" w:hAnsiTheme="minorHAnsi" w:cstheme="minorHAnsi"/>
          <w:b/>
          <w:bCs/>
        </w:rPr>
        <w:t>Programming Languages:</w:t>
      </w:r>
      <w:r w:rsidRPr="00382AB4" w:rsidR="001032F1">
        <w:rPr>
          <w:rFonts w:asciiTheme="minorHAnsi" w:hAnsiTheme="minorHAnsi" w:cstheme="minorHAnsi"/>
          <w:b/>
          <w:bCs/>
        </w:rPr>
        <w:t xml:space="preserve"> </w:t>
      </w:r>
      <w:r w:rsidRPr="00382AB4" w:rsidR="001032F1">
        <w:rPr>
          <w:rFonts w:asciiTheme="minorHAnsi" w:hAnsiTheme="minorHAnsi" w:cstheme="minorHAnsi"/>
        </w:rPr>
        <w:t>Java</w:t>
      </w:r>
      <w:r w:rsidRPr="00382AB4" w:rsidR="00F70615">
        <w:rPr>
          <w:rFonts w:asciiTheme="minorHAnsi" w:hAnsiTheme="minorHAnsi" w:cstheme="minorHAnsi"/>
        </w:rPr>
        <w:t>, J2EE</w:t>
      </w:r>
    </w:p>
    <w:p w:rsidR="007B385A" w:rsidRPr="00382AB4" w:rsidP="00382AB4" w14:paraId="503939F1" w14:textId="71D0821C">
      <w:pPr>
        <w:pStyle w:val="ListParagraph"/>
        <w:numPr>
          <w:ilvl w:val="0"/>
          <w:numId w:val="29"/>
        </w:numPr>
        <w:spacing w:after="0" w:line="240" w:lineRule="auto"/>
        <w:ind w:left="142"/>
        <w:rPr>
          <w:rFonts w:asciiTheme="minorHAnsi" w:hAnsiTheme="minorHAnsi" w:cstheme="minorHAnsi"/>
        </w:rPr>
      </w:pPr>
      <w:r w:rsidRPr="00382AB4">
        <w:rPr>
          <w:rFonts w:asciiTheme="minorHAnsi" w:hAnsiTheme="minorHAnsi" w:cstheme="minorHAnsi"/>
          <w:b/>
          <w:bCs/>
        </w:rPr>
        <w:t>Web Technology</w:t>
      </w:r>
      <w:r w:rsidRPr="00382AB4" w:rsidR="00A26E7A">
        <w:rPr>
          <w:rFonts w:asciiTheme="minorHAnsi" w:hAnsiTheme="minorHAnsi" w:cstheme="minorHAnsi"/>
          <w:b/>
          <w:bCs/>
        </w:rPr>
        <w:t>/client scripting</w:t>
      </w:r>
      <w:r w:rsidRPr="00382AB4" w:rsidR="001D58DB">
        <w:rPr>
          <w:rFonts w:asciiTheme="minorHAnsi" w:hAnsiTheme="minorHAnsi" w:cstheme="minorHAnsi"/>
        </w:rPr>
        <w:t>:</w:t>
      </w:r>
      <w:r w:rsidRPr="00382AB4">
        <w:rPr>
          <w:rFonts w:asciiTheme="minorHAnsi" w:hAnsiTheme="minorHAnsi" w:cstheme="minorHAnsi"/>
          <w:b/>
          <w:bCs/>
        </w:rPr>
        <w:t xml:space="preserve"> </w:t>
      </w:r>
      <w:r w:rsidRPr="00382AB4">
        <w:rPr>
          <w:rFonts w:asciiTheme="minorHAnsi" w:hAnsiTheme="minorHAnsi" w:cstheme="minorHAnsi"/>
        </w:rPr>
        <w:t xml:space="preserve">Servlets, JSP, HTML, JavaScript, XML, </w:t>
      </w:r>
      <w:r w:rsidR="00552E10">
        <w:rPr>
          <w:rFonts w:asciiTheme="minorHAnsi" w:hAnsiTheme="minorHAnsi" w:cstheme="minorHAnsi"/>
        </w:rPr>
        <w:t>Angular</w:t>
      </w:r>
      <w:r w:rsidRPr="00382AB4">
        <w:rPr>
          <w:rFonts w:asciiTheme="minorHAnsi" w:hAnsiTheme="minorHAnsi" w:cstheme="minorHAnsi"/>
        </w:rPr>
        <w:t xml:space="preserve">, </w:t>
      </w:r>
      <w:r w:rsidRPr="00382AB4" w:rsidR="001D58DB">
        <w:rPr>
          <w:rFonts w:asciiTheme="minorHAnsi" w:hAnsiTheme="minorHAnsi" w:cstheme="minorHAnsi"/>
        </w:rPr>
        <w:t>jQuery</w:t>
      </w:r>
      <w:r w:rsidRPr="00382AB4" w:rsidR="005553D2">
        <w:rPr>
          <w:rFonts w:asciiTheme="minorHAnsi" w:hAnsiTheme="minorHAnsi" w:cstheme="minorHAnsi"/>
        </w:rPr>
        <w:t>, AngularJS</w:t>
      </w:r>
    </w:p>
    <w:p w:rsidR="007B385A" w:rsidRPr="00382AB4" w:rsidP="00382AB4" w14:paraId="4893EB91" w14:textId="06D3F663">
      <w:pPr>
        <w:pStyle w:val="ListParagraph"/>
        <w:numPr>
          <w:ilvl w:val="0"/>
          <w:numId w:val="29"/>
        </w:numPr>
        <w:spacing w:after="0" w:line="240" w:lineRule="auto"/>
        <w:ind w:left="142"/>
        <w:rPr>
          <w:rFonts w:asciiTheme="minorHAnsi" w:hAnsiTheme="minorHAnsi" w:cstheme="minorHAnsi"/>
        </w:rPr>
      </w:pPr>
      <w:r w:rsidRPr="00382AB4">
        <w:rPr>
          <w:rFonts w:asciiTheme="minorHAnsi" w:hAnsiTheme="minorHAnsi" w:cstheme="minorHAnsi"/>
          <w:b/>
          <w:bCs/>
        </w:rPr>
        <w:t xml:space="preserve">Frame </w:t>
      </w:r>
      <w:r w:rsidRPr="00382AB4" w:rsidR="001D58DB">
        <w:rPr>
          <w:rFonts w:asciiTheme="minorHAnsi" w:hAnsiTheme="minorHAnsi" w:cstheme="minorHAnsi"/>
          <w:b/>
          <w:bCs/>
        </w:rPr>
        <w:t>works</w:t>
      </w:r>
      <w:r w:rsidRPr="00382AB4" w:rsidR="004744D0">
        <w:rPr>
          <w:rFonts w:asciiTheme="minorHAnsi" w:hAnsiTheme="minorHAnsi" w:cstheme="minorHAnsi"/>
        </w:rPr>
        <w:t>:</w:t>
      </w:r>
      <w:r w:rsidRPr="00382AB4" w:rsidR="00A26E7A">
        <w:rPr>
          <w:rFonts w:asciiTheme="minorHAnsi" w:hAnsiTheme="minorHAnsi" w:cstheme="minorHAnsi"/>
          <w:b/>
          <w:bCs/>
        </w:rPr>
        <w:t xml:space="preserve"> </w:t>
      </w:r>
      <w:r w:rsidRPr="00382AB4">
        <w:rPr>
          <w:rFonts w:asciiTheme="minorHAnsi" w:hAnsiTheme="minorHAnsi" w:cstheme="minorHAnsi"/>
        </w:rPr>
        <w:t>Spring</w:t>
      </w:r>
      <w:r w:rsidRPr="00382AB4" w:rsidR="006E424A">
        <w:rPr>
          <w:rFonts w:asciiTheme="minorHAnsi" w:hAnsiTheme="minorHAnsi" w:cstheme="minorHAnsi"/>
        </w:rPr>
        <w:t>, Spring Boot,</w:t>
      </w:r>
      <w:r w:rsidRPr="00382AB4">
        <w:rPr>
          <w:rFonts w:asciiTheme="minorHAnsi" w:hAnsiTheme="minorHAnsi" w:cstheme="minorHAnsi"/>
        </w:rPr>
        <w:t xml:space="preserve"> </w:t>
      </w:r>
      <w:r w:rsidRPr="00382AB4" w:rsidR="004744D0">
        <w:rPr>
          <w:rFonts w:asciiTheme="minorHAnsi" w:hAnsiTheme="minorHAnsi" w:cstheme="minorHAnsi"/>
        </w:rPr>
        <w:t xml:space="preserve">Struts 2.0, </w:t>
      </w:r>
      <w:r w:rsidRPr="00382AB4">
        <w:rPr>
          <w:rFonts w:asciiTheme="minorHAnsi" w:hAnsiTheme="minorHAnsi" w:cstheme="minorHAnsi"/>
        </w:rPr>
        <w:t>Hibernate</w:t>
      </w:r>
      <w:r w:rsidRPr="00382AB4" w:rsidR="006E424A">
        <w:rPr>
          <w:rFonts w:asciiTheme="minorHAnsi" w:hAnsiTheme="minorHAnsi" w:cstheme="minorHAnsi"/>
        </w:rPr>
        <w:t xml:space="preserve"> 3.2</w:t>
      </w:r>
    </w:p>
    <w:p w:rsidR="007B385A" w:rsidRPr="00382AB4" w:rsidP="00382AB4" w14:paraId="700E1ABA" w14:textId="2C4711AA">
      <w:pPr>
        <w:pStyle w:val="ListParagraph"/>
        <w:numPr>
          <w:ilvl w:val="0"/>
          <w:numId w:val="29"/>
        </w:numPr>
        <w:spacing w:after="0" w:line="240" w:lineRule="auto"/>
        <w:ind w:left="142"/>
        <w:rPr>
          <w:rFonts w:asciiTheme="minorHAnsi" w:hAnsiTheme="minorHAnsi" w:cstheme="minorHAnsi"/>
          <w:b/>
          <w:bCs/>
        </w:rPr>
      </w:pPr>
      <w:r w:rsidRPr="00382AB4">
        <w:rPr>
          <w:rFonts w:asciiTheme="minorHAnsi" w:hAnsiTheme="minorHAnsi" w:cstheme="minorHAnsi"/>
          <w:b/>
          <w:bCs/>
        </w:rPr>
        <w:t>Server</w:t>
      </w:r>
      <w:r w:rsidRPr="00382AB4">
        <w:rPr>
          <w:rFonts w:asciiTheme="minorHAnsi" w:hAnsiTheme="minorHAnsi" w:cstheme="minorHAnsi"/>
          <w:b/>
          <w:bCs/>
        </w:rPr>
        <w:t>s:</w:t>
      </w:r>
      <w:r w:rsidRPr="00382AB4" w:rsidR="00A26E7A">
        <w:rPr>
          <w:rFonts w:asciiTheme="minorHAnsi" w:hAnsiTheme="minorHAnsi" w:cstheme="minorHAnsi"/>
        </w:rPr>
        <w:t xml:space="preserve"> </w:t>
      </w:r>
      <w:r w:rsidRPr="00382AB4">
        <w:rPr>
          <w:rFonts w:asciiTheme="minorHAnsi" w:hAnsiTheme="minorHAnsi" w:cstheme="minorHAnsi"/>
        </w:rPr>
        <w:t>Tomcat, JBoss</w:t>
      </w:r>
    </w:p>
    <w:p w:rsidR="004E21A0" w:rsidRPr="00382AB4" w:rsidP="00382AB4" w14:paraId="3A1983A7" w14:textId="77777777">
      <w:pPr>
        <w:pStyle w:val="ListParagraph"/>
        <w:numPr>
          <w:ilvl w:val="0"/>
          <w:numId w:val="29"/>
        </w:numPr>
        <w:spacing w:after="0" w:line="240" w:lineRule="auto"/>
        <w:ind w:left="142"/>
        <w:rPr>
          <w:rFonts w:asciiTheme="minorHAnsi" w:hAnsiTheme="minorHAnsi" w:cstheme="minorHAnsi"/>
          <w:b/>
          <w:bCs/>
        </w:rPr>
      </w:pPr>
      <w:r w:rsidRPr="00382AB4">
        <w:rPr>
          <w:rStyle w:val="Strong"/>
          <w:rFonts w:asciiTheme="minorHAnsi" w:hAnsiTheme="minorHAnsi" w:cstheme="minorHAnsi"/>
          <w:bCs w:val="0"/>
        </w:rPr>
        <w:t xml:space="preserve">Developer Tools (IDE): </w:t>
      </w:r>
      <w:r w:rsidRPr="00382AB4">
        <w:rPr>
          <w:rStyle w:val="Strong"/>
          <w:rFonts w:asciiTheme="minorHAnsi" w:hAnsiTheme="minorHAnsi" w:cstheme="minorHAnsi"/>
          <w:b w:val="0"/>
        </w:rPr>
        <w:t>Eclipse, NetBeans, STS</w:t>
      </w:r>
      <w:r w:rsidRPr="00382AB4">
        <w:rPr>
          <w:rFonts w:asciiTheme="minorHAnsi" w:hAnsiTheme="minorHAnsi" w:cstheme="minorHAnsi"/>
          <w:b/>
          <w:bCs/>
        </w:rPr>
        <w:t xml:space="preserve"> </w:t>
      </w:r>
    </w:p>
    <w:p w:rsidR="00B16A57" w:rsidRPr="00382AB4" w:rsidP="00382AB4" w14:paraId="33AF7326" w14:textId="78824EE4">
      <w:pPr>
        <w:pStyle w:val="ListParagraph"/>
        <w:numPr>
          <w:ilvl w:val="0"/>
          <w:numId w:val="29"/>
        </w:numPr>
        <w:spacing w:after="0" w:line="240" w:lineRule="auto"/>
        <w:ind w:left="142"/>
        <w:rPr>
          <w:rFonts w:asciiTheme="minorHAnsi" w:hAnsiTheme="minorHAnsi" w:cstheme="minorHAnsi"/>
          <w:b/>
          <w:bCs/>
        </w:rPr>
      </w:pPr>
      <w:r w:rsidRPr="00382AB4">
        <w:rPr>
          <w:rFonts w:asciiTheme="minorHAnsi" w:hAnsiTheme="minorHAnsi" w:cstheme="minorHAnsi"/>
          <w:b/>
          <w:bCs/>
        </w:rPr>
        <w:t>Databases</w:t>
      </w:r>
      <w:r w:rsidRPr="00382AB4" w:rsidR="007B385A">
        <w:rPr>
          <w:rFonts w:asciiTheme="minorHAnsi" w:hAnsiTheme="minorHAnsi" w:cstheme="minorHAnsi"/>
          <w:b/>
          <w:bCs/>
        </w:rPr>
        <w:t>:</w:t>
      </w:r>
      <w:r w:rsidRPr="00382AB4" w:rsidR="00A26E7A">
        <w:rPr>
          <w:rFonts w:asciiTheme="minorHAnsi" w:hAnsiTheme="minorHAnsi" w:cstheme="minorHAnsi"/>
          <w:b/>
          <w:bCs/>
        </w:rPr>
        <w:t xml:space="preserve"> </w:t>
      </w:r>
      <w:r w:rsidRPr="00382AB4">
        <w:rPr>
          <w:rFonts w:asciiTheme="minorHAnsi" w:hAnsiTheme="minorHAnsi" w:cstheme="minorHAnsi"/>
        </w:rPr>
        <w:t>MySQL</w:t>
      </w:r>
      <w:r w:rsidRPr="00382AB4">
        <w:rPr>
          <w:rStyle w:val="Strong"/>
          <w:rFonts w:asciiTheme="minorHAnsi" w:hAnsiTheme="minorHAnsi" w:cstheme="minorHAnsi"/>
          <w:b w:val="0"/>
          <w:bCs w:val="0"/>
        </w:rPr>
        <w:t>, Oracle</w:t>
      </w:r>
    </w:p>
    <w:p w:rsidR="00B16A57" w:rsidRPr="00382AB4" w:rsidP="00382AB4" w14:paraId="1A9F7BF4" w14:textId="4245D8CC">
      <w:pPr>
        <w:pStyle w:val="ListParagraph"/>
        <w:numPr>
          <w:ilvl w:val="0"/>
          <w:numId w:val="29"/>
        </w:numPr>
        <w:spacing w:after="0" w:line="240" w:lineRule="auto"/>
        <w:ind w:left="142"/>
        <w:rPr>
          <w:rStyle w:val="Strong"/>
          <w:rFonts w:asciiTheme="minorHAnsi" w:hAnsiTheme="minorHAnsi" w:cstheme="minorHAnsi"/>
          <w:b w:val="0"/>
        </w:rPr>
      </w:pPr>
      <w:r w:rsidRPr="00382AB4">
        <w:rPr>
          <w:rFonts w:asciiTheme="minorHAnsi" w:hAnsiTheme="minorHAnsi" w:cstheme="minorHAnsi"/>
          <w:b/>
          <w:bCs/>
        </w:rPr>
        <w:t>Operating Systems</w:t>
      </w:r>
      <w:r w:rsidRPr="00382AB4" w:rsidR="007B385A">
        <w:rPr>
          <w:rFonts w:asciiTheme="minorHAnsi" w:hAnsiTheme="minorHAnsi" w:cstheme="minorHAnsi"/>
          <w:b/>
          <w:bCs/>
        </w:rPr>
        <w:t>:</w:t>
      </w:r>
      <w:r w:rsidRPr="00382AB4" w:rsidR="00A26E7A">
        <w:rPr>
          <w:rFonts w:asciiTheme="minorHAnsi" w:hAnsiTheme="minorHAnsi" w:cstheme="minorHAnsi"/>
          <w:b/>
          <w:bCs/>
        </w:rPr>
        <w:t xml:space="preserve"> </w:t>
      </w:r>
      <w:r w:rsidRPr="00382AB4">
        <w:rPr>
          <w:rFonts w:asciiTheme="minorHAnsi" w:hAnsiTheme="minorHAnsi" w:cstheme="minorHAnsi"/>
        </w:rPr>
        <w:t>Windows, Ubuntu</w:t>
      </w:r>
    </w:p>
    <w:p w:rsidR="00B16A57" w:rsidRPr="00382AB4" w:rsidP="00382AB4" w14:paraId="7362FCDB" w14:textId="1F2866BE">
      <w:pPr>
        <w:pStyle w:val="ListParagraph"/>
        <w:numPr>
          <w:ilvl w:val="0"/>
          <w:numId w:val="29"/>
        </w:numPr>
        <w:tabs>
          <w:tab w:val="left" w:pos="2520"/>
        </w:tabs>
        <w:spacing w:after="0" w:line="240" w:lineRule="auto"/>
        <w:ind w:left="142"/>
        <w:rPr>
          <w:rStyle w:val="Strong"/>
          <w:rFonts w:asciiTheme="minorHAnsi" w:hAnsiTheme="minorHAnsi" w:cstheme="minorHAnsi"/>
          <w:b w:val="0"/>
        </w:rPr>
      </w:pPr>
      <w:r w:rsidRPr="00382AB4">
        <w:rPr>
          <w:rStyle w:val="Strong"/>
          <w:rFonts w:asciiTheme="minorHAnsi" w:hAnsiTheme="minorHAnsi" w:cstheme="minorHAnsi"/>
          <w:bCs w:val="0"/>
        </w:rPr>
        <w:t>Build Tool:</w:t>
      </w:r>
      <w:r w:rsidRPr="00382AB4" w:rsidR="00A26E7A">
        <w:rPr>
          <w:rStyle w:val="Strong"/>
          <w:rFonts w:asciiTheme="minorHAnsi" w:hAnsiTheme="minorHAnsi" w:cstheme="minorHAnsi"/>
          <w:bCs w:val="0"/>
        </w:rPr>
        <w:t xml:space="preserve"> </w:t>
      </w:r>
      <w:r w:rsidRPr="00382AB4">
        <w:rPr>
          <w:rStyle w:val="Strong"/>
          <w:rFonts w:asciiTheme="minorHAnsi" w:hAnsiTheme="minorHAnsi" w:cstheme="minorHAnsi"/>
          <w:b w:val="0"/>
        </w:rPr>
        <w:t>Maven</w:t>
      </w:r>
    </w:p>
    <w:p w:rsidR="00A97F53" w:rsidRPr="00382AB4" w:rsidP="00382AB4" w14:paraId="605C42FA" w14:textId="52FDA9C4">
      <w:pPr>
        <w:pStyle w:val="ListParagraph"/>
        <w:numPr>
          <w:ilvl w:val="0"/>
          <w:numId w:val="29"/>
        </w:numPr>
        <w:tabs>
          <w:tab w:val="left" w:pos="2520"/>
        </w:tabs>
        <w:spacing w:after="0" w:line="240" w:lineRule="auto"/>
        <w:ind w:left="142"/>
        <w:rPr>
          <w:rStyle w:val="Strong"/>
          <w:rFonts w:asciiTheme="minorHAnsi" w:hAnsiTheme="minorHAnsi" w:cstheme="minorHAnsi"/>
          <w:b w:val="0"/>
        </w:rPr>
      </w:pPr>
      <w:r w:rsidRPr="00382AB4">
        <w:rPr>
          <w:rStyle w:val="Strong"/>
          <w:rFonts w:asciiTheme="minorHAnsi" w:hAnsiTheme="minorHAnsi" w:cstheme="minorHAnsi"/>
        </w:rPr>
        <w:t>Version Control Tool</w:t>
      </w:r>
      <w:r w:rsidRPr="00382AB4">
        <w:rPr>
          <w:rStyle w:val="Strong"/>
          <w:rFonts w:asciiTheme="minorHAnsi" w:hAnsiTheme="minorHAnsi" w:cstheme="minorHAnsi"/>
          <w:b w:val="0"/>
        </w:rPr>
        <w:t>:</w:t>
      </w:r>
      <w:r w:rsidRPr="00382AB4" w:rsidR="00A26E7A">
        <w:rPr>
          <w:rStyle w:val="Strong"/>
          <w:rFonts w:asciiTheme="minorHAnsi" w:hAnsiTheme="minorHAnsi" w:cstheme="minorHAnsi"/>
          <w:b w:val="0"/>
        </w:rPr>
        <w:t xml:space="preserve"> </w:t>
      </w:r>
      <w:r w:rsidRPr="00382AB4">
        <w:rPr>
          <w:rFonts w:asciiTheme="minorHAnsi" w:hAnsiTheme="minorHAnsi" w:cstheme="minorHAnsi"/>
          <w:bCs/>
          <w:color w:val="252525"/>
          <w:shd w:val="clear" w:color="auto" w:fill="FFFFFF"/>
        </w:rPr>
        <w:t>Apache Subversion (</w:t>
      </w:r>
      <w:r w:rsidRPr="00382AB4">
        <w:rPr>
          <w:rStyle w:val="Strong"/>
          <w:rFonts w:asciiTheme="minorHAnsi" w:hAnsiTheme="minorHAnsi" w:cstheme="minorHAnsi"/>
          <w:b w:val="0"/>
        </w:rPr>
        <w:t>SVN), Git</w:t>
      </w:r>
    </w:p>
    <w:p w:rsidR="004760F2" w:rsidRPr="00920AE7" w:rsidP="00382AB4" w14:paraId="6866B425" w14:textId="31D0ACD3">
      <w:pPr>
        <w:pStyle w:val="ListParagraph"/>
        <w:numPr>
          <w:ilvl w:val="0"/>
          <w:numId w:val="29"/>
        </w:numPr>
        <w:tabs>
          <w:tab w:val="left" w:pos="2520"/>
        </w:tabs>
        <w:spacing w:after="0" w:line="240" w:lineRule="auto"/>
        <w:ind w:left="142"/>
        <w:rPr>
          <w:rFonts w:asciiTheme="minorHAnsi" w:hAnsiTheme="minorHAnsi" w:cstheme="minorHAnsi"/>
          <w:bCs/>
        </w:rPr>
      </w:pPr>
      <w:r w:rsidRPr="00382AB4">
        <w:rPr>
          <w:rStyle w:val="Strong"/>
          <w:rFonts w:asciiTheme="minorHAnsi" w:hAnsiTheme="minorHAnsi" w:cstheme="minorHAnsi"/>
        </w:rPr>
        <w:t>Other Tools</w:t>
      </w:r>
      <w:r w:rsidRPr="00382AB4">
        <w:rPr>
          <w:rStyle w:val="Strong"/>
          <w:rFonts w:asciiTheme="minorHAnsi" w:hAnsiTheme="minorHAnsi" w:cstheme="minorHAnsi"/>
          <w:b w:val="0"/>
        </w:rPr>
        <w:t xml:space="preserve">: </w:t>
      </w:r>
      <w:r w:rsidRPr="00382AB4" w:rsidR="002E534B">
        <w:rPr>
          <w:rFonts w:eastAsia="Microsoft JhengHei UI" w:cs="Calibri"/>
          <w:lang w:val="en-GB"/>
        </w:rPr>
        <w:t>Post Man, Fiddler,</w:t>
      </w:r>
      <w:r w:rsidRPr="00382AB4" w:rsidR="002E534B">
        <w:rPr>
          <w:rFonts w:cs="Calibri"/>
          <w:color w:val="222222"/>
          <w:shd w:val="clear" w:color="auto" w:fill="FFFFFF"/>
        </w:rPr>
        <w:t xml:space="preserve"> </w:t>
      </w:r>
      <w:r w:rsidRPr="00382AB4" w:rsidR="002E534B">
        <w:rPr>
          <w:rFonts w:eastAsia="Microsoft JhengHei UI" w:cs="Calibri"/>
          <w:lang w:val="en-GB"/>
        </w:rPr>
        <w:t>Advanced REST Client (ARC) API, Gawor</w:t>
      </w:r>
      <w:r w:rsidRPr="00382AB4" w:rsidR="00013F6C">
        <w:rPr>
          <w:rFonts w:eastAsia="Microsoft JhengHei UI" w:cs="Calibri"/>
          <w:lang w:val="en-GB"/>
        </w:rPr>
        <w:t>’s LDAP B</w:t>
      </w:r>
      <w:r w:rsidRPr="00382AB4" w:rsidR="002E534B">
        <w:rPr>
          <w:rFonts w:eastAsia="Microsoft JhengHei UI" w:cs="Calibri"/>
          <w:lang w:val="en-GB"/>
        </w:rPr>
        <w:t>rowser</w:t>
      </w:r>
      <w:r w:rsidRPr="00382AB4" w:rsidR="00013F6C">
        <w:rPr>
          <w:rFonts w:eastAsia="Microsoft JhengHei UI" w:cs="Calibri"/>
          <w:lang w:val="en-GB"/>
        </w:rPr>
        <w:t>/Editor.</w:t>
      </w:r>
    </w:p>
    <w:p w:rsidR="00920AE7" w:rsidRPr="00382AB4" w:rsidP="00920AE7" w14:paraId="70EA0572" w14:textId="77777777">
      <w:pPr>
        <w:pStyle w:val="ListParagraph"/>
        <w:tabs>
          <w:tab w:val="left" w:pos="2520"/>
        </w:tabs>
        <w:spacing w:after="0" w:line="240" w:lineRule="auto"/>
        <w:ind w:left="142"/>
        <w:rPr>
          <w:rStyle w:val="Strong"/>
          <w:rFonts w:asciiTheme="minorHAnsi" w:hAnsiTheme="minorHAnsi" w:cstheme="minorHAnsi"/>
          <w:b w:val="0"/>
        </w:rPr>
      </w:pPr>
    </w:p>
    <w:p w:rsidR="00382AB4" w:rsidRPr="00382AB4" w:rsidP="00382AB4" w14:paraId="79709CD7" w14:textId="77777777">
      <w:pPr>
        <w:pStyle w:val="Heading2"/>
        <w:ind w:left="-426"/>
        <w:rPr>
          <w:rFonts w:asciiTheme="minorHAnsi" w:hAnsiTheme="minorHAnsi" w:cstheme="minorHAnsi"/>
          <w:color w:val="0071B7"/>
          <w:sz w:val="24"/>
          <w:szCs w:val="24"/>
          <w:lang w:val="en-GB"/>
        </w:rPr>
      </w:pPr>
      <w:r w:rsidRPr="00382AB4">
        <w:rPr>
          <w:rFonts w:asciiTheme="minorHAnsi" w:hAnsiTheme="minorHAnsi" w:cstheme="minorHAnsi"/>
          <w:color w:val="0071B7"/>
          <w:sz w:val="24"/>
          <w:szCs w:val="24"/>
          <w:lang w:val="en-GB"/>
        </w:rPr>
        <w:t>Organizational Experience:</w:t>
      </w:r>
    </w:p>
    <w:p w:rsidR="00F24DC5" w:rsidRPr="00382AB4" w:rsidP="00382AB4" w14:paraId="4BE65CB2" w14:textId="77777777">
      <w:pPr>
        <w:pStyle w:val="BodyText"/>
        <w:numPr>
          <w:ilvl w:val="0"/>
          <w:numId w:val="3"/>
        </w:numPr>
        <w:tabs>
          <w:tab w:val="num" w:pos="142"/>
          <w:tab w:val="clear" w:pos="360"/>
          <w:tab w:val="left" w:pos="3240"/>
        </w:tabs>
        <w:spacing w:after="0"/>
        <w:ind w:left="142"/>
        <w:rPr>
          <w:rFonts w:asciiTheme="minorHAnsi" w:hAnsiTheme="minorHAnsi" w:cstheme="minorHAnsi"/>
          <w:b/>
          <w:spacing w:val="4"/>
          <w:sz w:val="22"/>
          <w:szCs w:val="22"/>
          <w:u w:val="single"/>
        </w:rPr>
      </w:pPr>
      <w:r w:rsidRPr="00382AB4">
        <w:rPr>
          <w:rFonts w:asciiTheme="minorHAnsi" w:hAnsiTheme="minorHAnsi" w:cstheme="minorHAnsi"/>
          <w:sz w:val="22"/>
          <w:szCs w:val="22"/>
        </w:rPr>
        <w:t>Working as Technical Lead at “</w:t>
      </w:r>
      <w:r w:rsidRPr="00382AB4">
        <w:rPr>
          <w:rFonts w:asciiTheme="minorHAnsi" w:hAnsiTheme="minorHAnsi" w:cstheme="minorHAnsi"/>
          <w:b/>
          <w:sz w:val="22"/>
          <w:szCs w:val="22"/>
        </w:rPr>
        <w:t>Kensium Solutions</w:t>
      </w:r>
      <w:r w:rsidRPr="00382AB4">
        <w:rPr>
          <w:rFonts w:asciiTheme="minorHAnsi" w:hAnsiTheme="minorHAnsi" w:cstheme="minorHAnsi"/>
          <w:sz w:val="22"/>
          <w:szCs w:val="22"/>
        </w:rPr>
        <w:t>”</w:t>
      </w:r>
      <w:r w:rsidRPr="00382AB4">
        <w:rPr>
          <w:rFonts w:asciiTheme="minorHAnsi" w:hAnsiTheme="minorHAnsi" w:cstheme="minorHAnsi"/>
          <w:b/>
          <w:sz w:val="22"/>
          <w:szCs w:val="22"/>
        </w:rPr>
        <w:t xml:space="preserve">, </w:t>
      </w:r>
      <w:r w:rsidRPr="00382AB4">
        <w:rPr>
          <w:rFonts w:asciiTheme="minorHAnsi" w:hAnsiTheme="minorHAnsi" w:cstheme="minorHAnsi"/>
          <w:sz w:val="22"/>
          <w:szCs w:val="22"/>
        </w:rPr>
        <w:t>Hyderabad from Oct 2020 to till date.</w:t>
      </w:r>
    </w:p>
    <w:p w:rsidR="00E55C50" w:rsidRPr="00382AB4" w:rsidP="00382AB4" w14:paraId="35F76076" w14:textId="119DCE07">
      <w:pPr>
        <w:pStyle w:val="BodyText"/>
        <w:numPr>
          <w:ilvl w:val="0"/>
          <w:numId w:val="3"/>
        </w:numPr>
        <w:tabs>
          <w:tab w:val="num" w:pos="142"/>
          <w:tab w:val="clear" w:pos="360"/>
          <w:tab w:val="left" w:pos="3240"/>
        </w:tabs>
        <w:spacing w:after="0"/>
        <w:ind w:left="142"/>
        <w:rPr>
          <w:rFonts w:asciiTheme="minorHAnsi" w:hAnsiTheme="minorHAnsi" w:cstheme="minorHAnsi"/>
          <w:b/>
          <w:spacing w:val="4"/>
          <w:sz w:val="22"/>
          <w:szCs w:val="22"/>
          <w:u w:val="single"/>
        </w:rPr>
      </w:pPr>
      <w:r w:rsidRPr="00382AB4">
        <w:rPr>
          <w:rFonts w:asciiTheme="minorHAnsi" w:hAnsiTheme="minorHAnsi" w:cstheme="minorHAnsi"/>
          <w:sz w:val="22"/>
          <w:szCs w:val="22"/>
        </w:rPr>
        <w:t>Work</w:t>
      </w:r>
      <w:r w:rsidRPr="00382AB4" w:rsidR="00D378B3">
        <w:rPr>
          <w:rFonts w:asciiTheme="minorHAnsi" w:hAnsiTheme="minorHAnsi" w:cstheme="minorHAnsi"/>
          <w:sz w:val="22"/>
          <w:szCs w:val="22"/>
        </w:rPr>
        <w:t>ed</w:t>
      </w:r>
      <w:r w:rsidRPr="00382AB4">
        <w:rPr>
          <w:rFonts w:asciiTheme="minorHAnsi" w:hAnsiTheme="minorHAnsi" w:cstheme="minorHAnsi"/>
          <w:sz w:val="22"/>
          <w:szCs w:val="22"/>
        </w:rPr>
        <w:t xml:space="preserve"> as </w:t>
      </w:r>
      <w:r w:rsidRPr="00382AB4" w:rsidR="008652A9">
        <w:rPr>
          <w:rFonts w:asciiTheme="minorHAnsi" w:hAnsiTheme="minorHAnsi" w:cstheme="minorHAnsi"/>
          <w:sz w:val="22"/>
          <w:szCs w:val="22"/>
        </w:rPr>
        <w:t xml:space="preserve">software </w:t>
      </w:r>
      <w:r w:rsidRPr="00382AB4">
        <w:rPr>
          <w:rFonts w:asciiTheme="minorHAnsi" w:hAnsiTheme="minorHAnsi" w:cstheme="minorHAnsi"/>
          <w:sz w:val="22"/>
          <w:szCs w:val="22"/>
        </w:rPr>
        <w:t>Developer at “</w:t>
      </w:r>
      <w:r w:rsidRPr="00382AB4">
        <w:rPr>
          <w:rFonts w:asciiTheme="minorHAnsi" w:hAnsiTheme="minorHAnsi" w:cstheme="minorHAnsi"/>
          <w:b/>
          <w:sz w:val="22"/>
          <w:szCs w:val="22"/>
        </w:rPr>
        <w:t>Kensium Solutions</w:t>
      </w:r>
      <w:r w:rsidRPr="00382AB4">
        <w:rPr>
          <w:rFonts w:asciiTheme="minorHAnsi" w:hAnsiTheme="minorHAnsi" w:cstheme="minorHAnsi"/>
          <w:sz w:val="22"/>
          <w:szCs w:val="22"/>
        </w:rPr>
        <w:t>”</w:t>
      </w:r>
      <w:r w:rsidRPr="00382AB4">
        <w:rPr>
          <w:rFonts w:asciiTheme="minorHAnsi" w:hAnsiTheme="minorHAnsi" w:cstheme="minorHAnsi"/>
          <w:b/>
          <w:sz w:val="22"/>
          <w:szCs w:val="22"/>
        </w:rPr>
        <w:t xml:space="preserve">, </w:t>
      </w:r>
      <w:r w:rsidRPr="00382AB4">
        <w:rPr>
          <w:rFonts w:asciiTheme="minorHAnsi" w:hAnsiTheme="minorHAnsi" w:cstheme="minorHAnsi"/>
          <w:sz w:val="22"/>
          <w:szCs w:val="22"/>
        </w:rPr>
        <w:t xml:space="preserve">Hyderabad from Oct 2010 to </w:t>
      </w:r>
      <w:r w:rsidRPr="00382AB4" w:rsidR="00D754C8">
        <w:rPr>
          <w:rFonts w:asciiTheme="minorHAnsi" w:hAnsiTheme="minorHAnsi" w:cstheme="minorHAnsi"/>
          <w:sz w:val="22"/>
          <w:szCs w:val="22"/>
        </w:rPr>
        <w:t xml:space="preserve">oct </w:t>
      </w:r>
      <w:r w:rsidRPr="00382AB4" w:rsidR="00847D6C">
        <w:rPr>
          <w:rFonts w:asciiTheme="minorHAnsi" w:hAnsiTheme="minorHAnsi" w:cstheme="minorHAnsi"/>
          <w:sz w:val="22"/>
          <w:szCs w:val="22"/>
        </w:rPr>
        <w:t>2020.</w:t>
      </w:r>
    </w:p>
    <w:p w:rsidR="00B16A57" w:rsidRPr="00382AB4" w:rsidP="00382AB4" w14:paraId="40B6C032" w14:textId="42B9E8B6">
      <w:pPr>
        <w:pStyle w:val="Heading2"/>
        <w:ind w:left="-426"/>
        <w:rPr>
          <w:rFonts w:asciiTheme="minorHAnsi" w:hAnsiTheme="minorHAnsi" w:cstheme="minorHAnsi"/>
          <w:color w:val="0071B7"/>
          <w:sz w:val="24"/>
          <w:szCs w:val="24"/>
          <w:lang w:val="en-GB"/>
        </w:rPr>
      </w:pPr>
      <w:r w:rsidRPr="00382AB4">
        <w:rPr>
          <w:rFonts w:asciiTheme="minorHAnsi" w:hAnsiTheme="minorHAnsi" w:cstheme="minorHAnsi"/>
          <w:color w:val="0071B7"/>
          <w:sz w:val="24"/>
          <w:szCs w:val="24"/>
          <w:lang w:val="en-GB"/>
        </w:rPr>
        <w:t>Professional Experience</w:t>
      </w:r>
      <w:r w:rsidRPr="00382AB4" w:rsidR="001032F1">
        <w:rPr>
          <w:rFonts w:asciiTheme="minorHAnsi" w:hAnsiTheme="minorHAnsi" w:cstheme="minorHAnsi"/>
          <w:color w:val="0071B7"/>
          <w:sz w:val="24"/>
          <w:szCs w:val="24"/>
          <w:lang w:val="en-GB"/>
        </w:rPr>
        <w:t>:</w:t>
      </w:r>
    </w:p>
    <w:p w:rsidR="005F5F94" w:rsidRPr="00113742" w:rsidP="005F5F94" w14:paraId="73968962" w14:textId="22CECB16">
      <w:pPr>
        <w:jc w:val="both"/>
        <w:rPr>
          <w:rFonts w:asciiTheme="minorHAnsi" w:hAnsiTheme="minorHAnsi" w:cstheme="minorHAnsi"/>
          <w:b/>
          <w:color w:val="000000"/>
          <w:spacing w:val="4"/>
          <w:sz w:val="22"/>
          <w:szCs w:val="22"/>
          <w:lang w:eastAsia="ar-SA"/>
        </w:rPr>
      </w:pPr>
      <w:r w:rsidRPr="00113742">
        <w:rPr>
          <w:rFonts w:asciiTheme="minorHAnsi" w:hAnsiTheme="minorHAnsi" w:cstheme="minorHAnsi"/>
          <w:b/>
          <w:color w:val="000000"/>
          <w:spacing w:val="4"/>
          <w:sz w:val="22"/>
          <w:szCs w:val="22"/>
          <w:lang w:eastAsia="ar-SA"/>
        </w:rPr>
        <w:t xml:space="preserve">Project: </w:t>
      </w:r>
      <w:r w:rsidRPr="00113742">
        <w:rPr>
          <w:rFonts w:asciiTheme="minorHAnsi" w:hAnsiTheme="minorHAnsi" w:cstheme="minorHAnsi"/>
          <w:b/>
          <w:bCs/>
          <w:sz w:val="22"/>
          <w:szCs w:val="22"/>
        </w:rPr>
        <w:t>Doccept</w:t>
      </w:r>
    </w:p>
    <w:p w:rsidR="00B16A57" w:rsidRPr="00113742" w:rsidP="00F357A4" w14:paraId="6402CCAC" w14:textId="26AA52BB">
      <w:pPr>
        <w:pStyle w:val="NoSpacing"/>
        <w:rPr>
          <w:rFonts w:asciiTheme="minorHAnsi" w:hAnsiTheme="minorHAnsi" w:cstheme="minorHAnsi"/>
          <w:b/>
          <w:bCs/>
        </w:rPr>
      </w:pPr>
      <w:r w:rsidRPr="00113742">
        <w:rPr>
          <w:rFonts w:asciiTheme="minorHAnsi" w:hAnsiTheme="minorHAnsi" w:cstheme="minorHAnsi"/>
          <w:b/>
          <w:bCs/>
        </w:rPr>
        <w:t>Client: Kensium Solutions.</w:t>
      </w:r>
    </w:p>
    <w:p w:rsidR="00B16A57" w:rsidRPr="00113742" w:rsidP="00113742" w14:paraId="007B7923" w14:textId="23747586">
      <w:pPr>
        <w:pStyle w:val="NoSpacing"/>
        <w:rPr>
          <w:rFonts w:asciiTheme="minorHAnsi" w:hAnsiTheme="minorHAnsi" w:cstheme="minorHAnsi"/>
          <w:spacing w:val="4"/>
        </w:rPr>
      </w:pPr>
      <w:r w:rsidRPr="00113742">
        <w:rPr>
          <w:rFonts w:asciiTheme="minorHAnsi" w:hAnsiTheme="minorHAnsi" w:cstheme="minorHAnsi"/>
          <w:b/>
          <w:bCs/>
          <w:spacing w:val="4"/>
        </w:rPr>
        <w:t>Technology</w:t>
      </w:r>
      <w:r w:rsidRPr="00113742">
        <w:rPr>
          <w:rFonts w:asciiTheme="minorHAnsi" w:hAnsiTheme="minorHAnsi" w:cstheme="minorHAnsi"/>
          <w:spacing w:val="4"/>
        </w:rPr>
        <w:t xml:space="preserve">: Java, J2EE, Spring 3.0, </w:t>
      </w:r>
      <w:r w:rsidRPr="00113742" w:rsidR="005D3004">
        <w:rPr>
          <w:rFonts w:asciiTheme="minorHAnsi" w:hAnsiTheme="minorHAnsi" w:cstheme="minorHAnsi"/>
          <w:spacing w:val="4"/>
        </w:rPr>
        <w:t xml:space="preserve">Spring Boot, </w:t>
      </w:r>
      <w:r w:rsidRPr="00113742">
        <w:rPr>
          <w:rFonts w:asciiTheme="minorHAnsi" w:hAnsiTheme="minorHAnsi" w:cstheme="minorHAnsi"/>
          <w:spacing w:val="4"/>
        </w:rPr>
        <w:t xml:space="preserve">Hibernate, RESTful (JAX-RS), </w:t>
      </w:r>
      <w:r w:rsidRPr="00113742" w:rsidR="003402D1">
        <w:rPr>
          <w:rFonts w:asciiTheme="minorHAnsi" w:hAnsiTheme="minorHAnsi" w:cstheme="minorHAnsi"/>
          <w:spacing w:val="4"/>
        </w:rPr>
        <w:t>Apache CXF,</w:t>
      </w:r>
      <w:r w:rsidRPr="00113742">
        <w:rPr>
          <w:rFonts w:asciiTheme="minorHAnsi" w:hAnsiTheme="minorHAnsi" w:cstheme="minorHAnsi"/>
          <w:spacing w:val="4"/>
        </w:rPr>
        <w:t xml:space="preserve"> </w:t>
      </w:r>
      <w:r w:rsidRPr="00113742" w:rsidR="001D58DB">
        <w:rPr>
          <w:rFonts w:asciiTheme="minorHAnsi" w:hAnsiTheme="minorHAnsi" w:cstheme="minorHAnsi"/>
          <w:spacing w:val="4"/>
        </w:rPr>
        <w:t>Angular</w:t>
      </w:r>
      <w:r w:rsidR="00CE6AFB">
        <w:rPr>
          <w:rFonts w:asciiTheme="minorHAnsi" w:hAnsiTheme="minorHAnsi" w:cstheme="minorHAnsi"/>
          <w:spacing w:val="4"/>
        </w:rPr>
        <w:t xml:space="preserve">, </w:t>
      </w:r>
      <w:r w:rsidRPr="00113742" w:rsidR="00113742">
        <w:rPr>
          <w:rFonts w:asciiTheme="minorHAnsi" w:hAnsiTheme="minorHAnsi" w:cstheme="minorHAnsi"/>
          <w:spacing w:val="4"/>
        </w:rPr>
        <w:t>jQuery, and JavaScript.</w:t>
      </w:r>
    </w:p>
    <w:p w:rsidR="00B16A57" w:rsidRPr="00113742" w:rsidP="00F357A4" w14:paraId="1BE2DF8D" w14:textId="52865769">
      <w:pPr>
        <w:pStyle w:val="NoSpacing"/>
        <w:rPr>
          <w:rFonts w:asciiTheme="minorHAnsi" w:hAnsiTheme="minorHAnsi" w:cstheme="minorHAnsi"/>
        </w:rPr>
      </w:pPr>
      <w:r w:rsidRPr="00113742">
        <w:rPr>
          <w:rFonts w:asciiTheme="minorHAnsi" w:hAnsiTheme="minorHAnsi" w:cstheme="minorHAnsi"/>
          <w:b/>
          <w:bCs/>
        </w:rPr>
        <w:t>Server Specification</w:t>
      </w:r>
      <w:r w:rsidRPr="00113742" w:rsidR="00C038D9">
        <w:rPr>
          <w:rFonts w:asciiTheme="minorHAnsi" w:hAnsiTheme="minorHAnsi" w:cstheme="minorHAnsi"/>
          <w:b/>
        </w:rPr>
        <w:t>:</w:t>
      </w:r>
      <w:r w:rsidRPr="00113742">
        <w:rPr>
          <w:rFonts w:asciiTheme="minorHAnsi" w:hAnsiTheme="minorHAnsi" w:cstheme="minorHAnsi"/>
        </w:rPr>
        <w:t xml:space="preserve"> Apache Tomcat/JBoss</w:t>
      </w:r>
    </w:p>
    <w:p w:rsidR="00B16A57" w:rsidRPr="00113742" w:rsidP="00F357A4" w14:paraId="69A6E1AA" w14:textId="18A8CCDE">
      <w:pPr>
        <w:pStyle w:val="NoSpacing"/>
        <w:rPr>
          <w:rFonts w:asciiTheme="minorHAnsi" w:hAnsiTheme="minorHAnsi" w:cstheme="minorHAnsi"/>
        </w:rPr>
      </w:pPr>
      <w:r w:rsidRPr="00113742">
        <w:rPr>
          <w:rFonts w:asciiTheme="minorHAnsi" w:hAnsiTheme="minorHAnsi" w:cstheme="minorHAnsi"/>
          <w:b/>
          <w:bCs/>
        </w:rPr>
        <w:t>Database</w:t>
      </w:r>
      <w:r w:rsidRPr="00113742">
        <w:rPr>
          <w:rFonts w:asciiTheme="minorHAnsi" w:hAnsiTheme="minorHAnsi" w:cstheme="minorHAnsi"/>
        </w:rPr>
        <w:t>: MySQL 5.5</w:t>
      </w:r>
    </w:p>
    <w:p w:rsidR="00B16A57" w:rsidRPr="00113742" w:rsidP="00F357A4" w14:paraId="422C1A00" w14:textId="1EC80FEE">
      <w:pPr>
        <w:pStyle w:val="NoSpacing"/>
        <w:rPr>
          <w:rFonts w:asciiTheme="minorHAnsi" w:hAnsiTheme="minorHAnsi" w:cstheme="minorHAnsi"/>
        </w:rPr>
      </w:pPr>
      <w:r w:rsidRPr="00113742">
        <w:rPr>
          <w:rFonts w:asciiTheme="minorHAnsi" w:hAnsiTheme="minorHAnsi" w:cstheme="minorHAnsi"/>
          <w:b/>
          <w:bCs/>
          <w:spacing w:val="4"/>
        </w:rPr>
        <w:t>Tools</w:t>
      </w:r>
      <w:r w:rsidRPr="00113742">
        <w:rPr>
          <w:rFonts w:asciiTheme="minorHAnsi" w:hAnsiTheme="minorHAnsi" w:cstheme="minorHAnsi"/>
          <w:spacing w:val="4"/>
        </w:rPr>
        <w:t>: Git, Maven</w:t>
      </w:r>
    </w:p>
    <w:p w:rsidR="00B16A57" w:rsidRPr="00113742" w:rsidP="00F357A4" w14:paraId="415BE337" w14:textId="3C40D01F">
      <w:pPr>
        <w:pStyle w:val="NoSpacing"/>
        <w:rPr>
          <w:rFonts w:asciiTheme="minorHAnsi" w:hAnsiTheme="minorHAnsi" w:cstheme="minorHAnsi"/>
        </w:rPr>
      </w:pPr>
      <w:r w:rsidRPr="00113742">
        <w:rPr>
          <w:rFonts w:asciiTheme="minorHAnsi" w:hAnsiTheme="minorHAnsi" w:cstheme="minorHAnsi"/>
          <w:b/>
          <w:bCs/>
        </w:rPr>
        <w:t>IDE</w:t>
      </w:r>
      <w:r w:rsidRPr="00113742">
        <w:rPr>
          <w:rFonts w:asciiTheme="minorHAnsi" w:hAnsiTheme="minorHAnsi" w:cstheme="minorHAnsi"/>
        </w:rPr>
        <w:t xml:space="preserve">: </w:t>
      </w:r>
      <w:r w:rsidRPr="00113742" w:rsidR="007F27FA">
        <w:rPr>
          <w:rFonts w:asciiTheme="minorHAnsi" w:hAnsiTheme="minorHAnsi" w:cstheme="minorHAnsi"/>
        </w:rPr>
        <w:t>NetBeans</w:t>
      </w:r>
      <w:r w:rsidRPr="00113742">
        <w:rPr>
          <w:rFonts w:asciiTheme="minorHAnsi" w:hAnsiTheme="minorHAnsi" w:cstheme="minorHAnsi"/>
        </w:rPr>
        <w:t>.</w:t>
      </w:r>
    </w:p>
    <w:p w:rsidR="00B16A57" w:rsidRPr="00113742" w:rsidP="00A51A16" w14:paraId="75FC2BE4" w14:textId="4E7AFF03">
      <w:pPr>
        <w:pStyle w:val="NoSpacing"/>
        <w:rPr>
          <w:rFonts w:asciiTheme="minorHAnsi" w:hAnsiTheme="minorHAnsi" w:cstheme="minorHAnsi"/>
        </w:rPr>
      </w:pPr>
      <w:r w:rsidRPr="00113742">
        <w:rPr>
          <w:rFonts w:asciiTheme="minorHAnsi" w:hAnsiTheme="minorHAnsi" w:cstheme="minorHAnsi"/>
          <w:b/>
          <w:bCs/>
        </w:rPr>
        <w:t>Duration</w:t>
      </w:r>
      <w:r w:rsidRPr="0069087E">
        <w:rPr>
          <w:rFonts w:asciiTheme="minorHAnsi" w:hAnsiTheme="minorHAnsi" w:cstheme="minorHAnsi"/>
          <w:i/>
          <w:iCs/>
        </w:rPr>
        <w:t xml:space="preserve">: June-2012 </w:t>
      </w:r>
      <w:r w:rsidRPr="0069087E" w:rsidR="00A51A16">
        <w:rPr>
          <w:rFonts w:asciiTheme="minorHAnsi" w:hAnsiTheme="minorHAnsi" w:cstheme="minorHAnsi"/>
          <w:i/>
          <w:iCs/>
        </w:rPr>
        <w:t xml:space="preserve">- </w:t>
      </w:r>
      <w:r w:rsidRPr="0069087E">
        <w:rPr>
          <w:rFonts w:asciiTheme="minorHAnsi" w:hAnsiTheme="minorHAnsi" w:cstheme="minorHAnsi"/>
          <w:i/>
          <w:iCs/>
        </w:rPr>
        <w:t>Aug-2015</w:t>
      </w:r>
      <w:r w:rsidR="00A51A16">
        <w:rPr>
          <w:rFonts w:asciiTheme="minorHAnsi" w:hAnsiTheme="minorHAnsi" w:cstheme="minorHAnsi"/>
        </w:rPr>
        <w:t>,</w:t>
      </w:r>
      <w:r w:rsidRPr="00113742" w:rsidR="00C038D9">
        <w:rPr>
          <w:rFonts w:asciiTheme="minorHAnsi" w:hAnsiTheme="minorHAnsi" w:cstheme="minorHAnsi"/>
        </w:rPr>
        <w:t xml:space="preserve"> </w:t>
      </w:r>
      <w:r w:rsidRPr="0069087E">
        <w:rPr>
          <w:rFonts w:asciiTheme="minorHAnsi" w:hAnsiTheme="minorHAnsi" w:cstheme="minorHAnsi"/>
          <w:i/>
          <w:iCs/>
        </w:rPr>
        <w:t xml:space="preserve">Mar-2016 </w:t>
      </w:r>
      <w:r w:rsidRPr="0069087E" w:rsidR="00A51A16">
        <w:rPr>
          <w:rFonts w:asciiTheme="minorHAnsi" w:hAnsiTheme="minorHAnsi" w:cstheme="minorHAnsi"/>
          <w:i/>
          <w:iCs/>
        </w:rPr>
        <w:t>-</w:t>
      </w:r>
      <w:r w:rsidRPr="0069087E">
        <w:rPr>
          <w:rFonts w:asciiTheme="minorHAnsi" w:hAnsiTheme="minorHAnsi" w:cstheme="minorHAnsi"/>
          <w:i/>
          <w:iCs/>
        </w:rPr>
        <w:t xml:space="preserve"> Oct-2016</w:t>
      </w:r>
      <w:r w:rsidRPr="00113742">
        <w:rPr>
          <w:rFonts w:asciiTheme="minorHAnsi" w:hAnsiTheme="minorHAnsi" w:cstheme="minorHAnsi"/>
        </w:rPr>
        <w:t xml:space="preserve"> (Doccept Upgradation)</w:t>
      </w:r>
      <w:r w:rsidR="00A51A16">
        <w:rPr>
          <w:rFonts w:asciiTheme="minorHAnsi" w:hAnsiTheme="minorHAnsi" w:cstheme="minorHAnsi"/>
        </w:rPr>
        <w:t xml:space="preserve"> and</w:t>
      </w:r>
      <w:r w:rsidRPr="00113742" w:rsidR="00C038D9">
        <w:rPr>
          <w:rFonts w:asciiTheme="minorHAnsi" w:hAnsiTheme="minorHAnsi" w:cstheme="minorHAnsi"/>
        </w:rPr>
        <w:t xml:space="preserve">   </w:t>
      </w:r>
      <w:r w:rsidRPr="0069087E">
        <w:rPr>
          <w:rFonts w:asciiTheme="minorHAnsi" w:hAnsiTheme="minorHAnsi" w:cstheme="minorHAnsi"/>
          <w:i/>
          <w:iCs/>
        </w:rPr>
        <w:t xml:space="preserve">Dec-2017 </w:t>
      </w:r>
      <w:r w:rsidRPr="0069087E" w:rsidR="00A51A16">
        <w:rPr>
          <w:rFonts w:asciiTheme="minorHAnsi" w:hAnsiTheme="minorHAnsi" w:cstheme="minorHAnsi"/>
          <w:i/>
          <w:iCs/>
        </w:rPr>
        <w:t>-</w:t>
      </w:r>
      <w:r w:rsidRPr="0069087E">
        <w:rPr>
          <w:rFonts w:asciiTheme="minorHAnsi" w:hAnsiTheme="minorHAnsi" w:cstheme="minorHAnsi"/>
          <w:i/>
          <w:iCs/>
        </w:rPr>
        <w:t xml:space="preserve"> till date</w:t>
      </w:r>
      <w:r w:rsidRPr="00113742">
        <w:rPr>
          <w:rFonts w:asciiTheme="minorHAnsi" w:hAnsiTheme="minorHAnsi" w:cstheme="minorHAnsi"/>
        </w:rPr>
        <w:t xml:space="preserve"> (Doccept Upgradation &amp; Client Support)</w:t>
      </w:r>
    </w:p>
    <w:p w:rsidR="00B16A57" w:rsidRPr="00113742" w:rsidP="00F357A4" w14:paraId="662CD0C6" w14:textId="77777777">
      <w:pPr>
        <w:rPr>
          <w:rFonts w:asciiTheme="minorHAnsi" w:hAnsiTheme="minorHAnsi" w:cstheme="minorHAnsi"/>
          <w:sz w:val="22"/>
          <w:szCs w:val="22"/>
        </w:rPr>
      </w:pPr>
    </w:p>
    <w:p w:rsidR="00B16A57" w:rsidRPr="00113742" w:rsidP="00113742" w14:paraId="2D353B5C" w14:textId="5BD7E7BC">
      <w:pPr>
        <w:rPr>
          <w:rFonts w:asciiTheme="minorHAnsi" w:hAnsiTheme="minorHAnsi" w:cstheme="minorHAnsi"/>
          <w:sz w:val="22"/>
          <w:szCs w:val="22"/>
        </w:rPr>
      </w:pPr>
      <w:r w:rsidRPr="00113742">
        <w:rPr>
          <w:rFonts w:asciiTheme="minorHAnsi" w:hAnsiTheme="minorHAnsi" w:cstheme="minorHAnsi"/>
          <w:b/>
          <w:sz w:val="22"/>
          <w:szCs w:val="22"/>
        </w:rPr>
        <w:t>Description: Doccept</w:t>
      </w:r>
      <w:r w:rsidRPr="00113742">
        <w:rPr>
          <w:rFonts w:asciiTheme="minorHAnsi" w:hAnsiTheme="minorHAnsi" w:cstheme="minorHAnsi"/>
          <w:sz w:val="22"/>
          <w:szCs w:val="22"/>
        </w:rPr>
        <w:t xml:space="preserve"> is a web base </w:t>
      </w:r>
      <w:r w:rsidRPr="00113742">
        <w:rPr>
          <w:rStyle w:val="j23812t302a3"/>
          <w:rFonts w:asciiTheme="minorHAnsi" w:hAnsiTheme="minorHAnsi" w:cstheme="minorHAnsi"/>
          <w:sz w:val="22"/>
          <w:szCs w:val="22"/>
        </w:rPr>
        <w:t>document management application</w:t>
      </w:r>
      <w:r w:rsidRPr="00113742">
        <w:rPr>
          <w:rFonts w:asciiTheme="minorHAnsi" w:hAnsiTheme="minorHAnsi" w:cstheme="minorHAnsi"/>
          <w:sz w:val="22"/>
          <w:szCs w:val="22"/>
        </w:rPr>
        <w:t xml:space="preserve">. Doccept provides full document management capabilities including version control and file history, metadata, scanning, workflow, search, and more. It also allows the social activities around content to be used to connect people to other people, information to information, and people to information; helping to manage, more efficiently, the collective intelligence of the </w:t>
      </w:r>
      <w:r w:rsidRPr="00113742">
        <w:rPr>
          <w:rStyle w:val="j23812t302a3"/>
          <w:rFonts w:asciiTheme="minorHAnsi" w:hAnsiTheme="minorHAnsi" w:cstheme="minorHAnsi"/>
          <w:sz w:val="22"/>
          <w:szCs w:val="22"/>
        </w:rPr>
        <w:t>human resources</w:t>
      </w:r>
      <w:r w:rsidRPr="00113742">
        <w:rPr>
          <w:rFonts w:asciiTheme="minorHAnsi" w:hAnsiTheme="minorHAnsi" w:cstheme="minorHAnsi"/>
          <w:sz w:val="22"/>
          <w:szCs w:val="22"/>
        </w:rPr>
        <w:t xml:space="preserve"> of the company.</w:t>
      </w:r>
      <w:r w:rsidRPr="00113742" w:rsidR="007F6D85">
        <w:rPr>
          <w:rFonts w:asciiTheme="minorHAnsi" w:hAnsiTheme="minorHAnsi" w:cstheme="minorHAnsi"/>
          <w:sz w:val="22"/>
          <w:szCs w:val="22"/>
        </w:rPr>
        <w:t xml:space="preserve"> </w:t>
      </w:r>
      <w:r w:rsidRPr="00113742">
        <w:rPr>
          <w:rFonts w:asciiTheme="minorHAnsi" w:hAnsiTheme="minorHAnsi" w:cstheme="minorHAnsi"/>
          <w:sz w:val="22"/>
          <w:szCs w:val="22"/>
        </w:rPr>
        <w:t>Doccept helps organizations manage their data and files effectively, ensuring time and cost savings in the long run:</w:t>
      </w:r>
    </w:p>
    <w:p w:rsidR="00B16A57" w:rsidRPr="00113742" w:rsidP="004D371A" w14:paraId="6E3313E8" w14:textId="441D5E2F">
      <w:pPr>
        <w:pStyle w:val="ListParagraph"/>
        <w:numPr>
          <w:ilvl w:val="0"/>
          <w:numId w:val="31"/>
        </w:numPr>
        <w:rPr>
          <w:rFonts w:asciiTheme="minorHAnsi" w:hAnsiTheme="minorHAnsi" w:cstheme="minorHAnsi"/>
        </w:rPr>
      </w:pPr>
      <w:r w:rsidRPr="00113742">
        <w:rPr>
          <w:rFonts w:asciiTheme="minorHAnsi" w:hAnsiTheme="minorHAnsi" w:cstheme="minorHAnsi"/>
        </w:rPr>
        <w:t>Sharing of documents across multiple locations – secure access outside of the office</w:t>
      </w:r>
    </w:p>
    <w:p w:rsidR="00B16A57" w:rsidRPr="00113742" w:rsidP="004D371A" w14:paraId="388FA32B" w14:textId="78924467">
      <w:pPr>
        <w:pStyle w:val="ListParagraph"/>
        <w:numPr>
          <w:ilvl w:val="0"/>
          <w:numId w:val="31"/>
        </w:numPr>
        <w:rPr>
          <w:rFonts w:asciiTheme="minorHAnsi" w:hAnsiTheme="minorHAnsi" w:cstheme="minorHAnsi"/>
        </w:rPr>
      </w:pPr>
      <w:r w:rsidRPr="00113742">
        <w:rPr>
          <w:rFonts w:asciiTheme="minorHAnsi" w:hAnsiTheme="minorHAnsi" w:cstheme="minorHAnsi"/>
        </w:rPr>
        <w:t>Security and backup of critical business documents</w:t>
      </w:r>
    </w:p>
    <w:p w:rsidR="00B16A57" w:rsidRPr="00113742" w:rsidP="004D371A" w14:paraId="79737412" w14:textId="1E571829">
      <w:pPr>
        <w:pStyle w:val="ListParagraph"/>
        <w:numPr>
          <w:ilvl w:val="0"/>
          <w:numId w:val="31"/>
        </w:numPr>
        <w:rPr>
          <w:rFonts w:asciiTheme="minorHAnsi" w:hAnsiTheme="minorHAnsi" w:cstheme="minorHAnsi"/>
        </w:rPr>
      </w:pPr>
      <w:r w:rsidRPr="00113742">
        <w:rPr>
          <w:rFonts w:asciiTheme="minorHAnsi" w:hAnsiTheme="minorHAnsi" w:cstheme="minorHAnsi"/>
        </w:rPr>
        <w:t>Identifying the latest version of a document</w:t>
      </w:r>
    </w:p>
    <w:p w:rsidR="00B16A57" w:rsidRPr="00113742" w:rsidP="004D371A" w14:paraId="5D38D35E" w14:textId="7239EF91">
      <w:pPr>
        <w:pStyle w:val="ListParagraph"/>
        <w:numPr>
          <w:ilvl w:val="0"/>
          <w:numId w:val="31"/>
        </w:numPr>
        <w:rPr>
          <w:rFonts w:asciiTheme="minorHAnsi" w:hAnsiTheme="minorHAnsi" w:cstheme="minorHAnsi"/>
        </w:rPr>
      </w:pPr>
      <w:r w:rsidRPr="00113742">
        <w:rPr>
          <w:rFonts w:asciiTheme="minorHAnsi" w:hAnsiTheme="minorHAnsi" w:cstheme="minorHAnsi"/>
        </w:rPr>
        <w:t>Time and effort wasted in recreating content that already exists somewhere within the organization</w:t>
      </w:r>
      <w:r w:rsidR="00B619D9">
        <w:rPr>
          <w:rFonts w:asciiTheme="minorHAnsi" w:hAnsiTheme="minorHAnsi" w:cstheme="minorHAnsi"/>
        </w:rPr>
        <w:t>.</w:t>
      </w:r>
    </w:p>
    <w:p w:rsidR="00B16A57" w:rsidRPr="00113742" w:rsidP="00F357A4" w14:paraId="3ECA97F8" w14:textId="6D6F5C78">
      <w:pPr>
        <w:jc w:val="both"/>
        <w:rPr>
          <w:rFonts w:asciiTheme="minorHAnsi" w:hAnsiTheme="minorHAnsi" w:cstheme="minorHAnsi"/>
          <w:b/>
          <w:bCs/>
          <w:sz w:val="22"/>
          <w:szCs w:val="22"/>
        </w:rPr>
      </w:pPr>
      <w:r w:rsidRPr="00113742">
        <w:rPr>
          <w:rStyle w:val="Typewriter"/>
          <w:rFonts w:asciiTheme="minorHAnsi" w:hAnsiTheme="minorHAnsi" w:cstheme="minorHAnsi"/>
          <w:b/>
          <w:sz w:val="22"/>
          <w:szCs w:val="22"/>
        </w:rPr>
        <w:t xml:space="preserve">Roles and </w:t>
      </w:r>
      <w:r w:rsidRPr="00113742" w:rsidR="001032F1">
        <w:rPr>
          <w:rFonts w:asciiTheme="minorHAnsi" w:hAnsiTheme="minorHAnsi" w:cstheme="minorHAnsi"/>
          <w:b/>
          <w:bCs/>
          <w:sz w:val="22"/>
          <w:szCs w:val="22"/>
        </w:rPr>
        <w:t>Responsibilities:</w:t>
      </w:r>
    </w:p>
    <w:p w:rsidR="00EA1E1D" w:rsidRPr="00113742" w:rsidP="00F357A4" w14:paraId="6DAAAA4E" w14:textId="77777777">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Worked in AGILE SCRUM environment regularly attending the Status Meetings and updating status to Scrum Master and involved in Code Review meetings, Implementing User Stories.</w:t>
      </w:r>
    </w:p>
    <w:p w:rsidR="00EA1E1D" w:rsidRPr="00113742" w:rsidP="00F357A4" w14:paraId="0AC40C06" w14:textId="2094C5CE">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Proposed design and implemented solutions along with estimates that met the use case and requirements</w:t>
      </w:r>
      <w:r w:rsidRPr="00113742" w:rsidR="00AC1DB6">
        <w:rPr>
          <w:rFonts w:asciiTheme="minorHAnsi" w:hAnsiTheme="minorHAnsi" w:cstheme="minorHAnsi"/>
          <w:color w:val="000000" w:themeColor="text1"/>
          <w:lang w:val="en-GB" w:eastAsia="en-GB"/>
        </w:rPr>
        <w:t>.</w:t>
      </w:r>
    </w:p>
    <w:p w:rsidR="00EA1E1D" w:rsidRPr="00113742" w:rsidP="00F357A4" w14:paraId="3E07EF83" w14:textId="6A10AB18">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Managed a team of 5 persons in the maintenance &amp; enhancements of different modules</w:t>
      </w:r>
      <w:r w:rsidRPr="00113742" w:rsidR="00AC1DB6">
        <w:rPr>
          <w:rFonts w:asciiTheme="minorHAnsi" w:hAnsiTheme="minorHAnsi" w:cstheme="minorHAnsi"/>
          <w:color w:val="000000" w:themeColor="text1"/>
          <w:lang w:val="en-GB" w:eastAsia="en-GB"/>
        </w:rPr>
        <w:t>.</w:t>
      </w:r>
    </w:p>
    <w:p w:rsidR="00E25CE1" w:rsidRPr="00113742" w:rsidP="00F357A4" w14:paraId="0D3CF707" w14:textId="77777777">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Understand project expectations as communicated and effectively communicate when issues/events may affect deadlines/deliverable of the project.</w:t>
      </w:r>
    </w:p>
    <w:p w:rsidR="00E25CE1" w:rsidRPr="00113742" w:rsidP="00F357A4" w14:paraId="76DD7CE4" w14:textId="6790ACFB">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 xml:space="preserve">Involved in functional, regression and integration with respective module specific, involved in interaction with clients and end </w:t>
      </w:r>
      <w:r w:rsidRPr="00113742" w:rsidR="00357F0A">
        <w:rPr>
          <w:rFonts w:asciiTheme="minorHAnsi" w:hAnsiTheme="minorHAnsi" w:cstheme="minorHAnsi"/>
          <w:color w:val="000000" w:themeColor="text1"/>
          <w:lang w:val="en-GB" w:eastAsia="en-GB"/>
        </w:rPr>
        <w:t>users.</w:t>
      </w:r>
    </w:p>
    <w:p w:rsidR="006F21D3" w:rsidRPr="00113742" w:rsidP="00F357A4" w14:paraId="4833A3E9" w14:textId="61C8E0A9">
      <w:pPr>
        <w:pStyle w:val="ListParagraph"/>
        <w:numPr>
          <w:ilvl w:val="0"/>
          <w:numId w:val="6"/>
        </w:numPr>
        <w:spacing w:after="0" w:line="240" w:lineRule="auto"/>
        <w:rPr>
          <w:rFonts w:asciiTheme="minorHAnsi" w:hAnsiTheme="minorHAnsi" w:cstheme="minorHAnsi"/>
        </w:rPr>
      </w:pPr>
      <w:r w:rsidRPr="00113742">
        <w:rPr>
          <w:rFonts w:asciiTheme="minorHAnsi" w:hAnsiTheme="minorHAnsi" w:cstheme="minorHAnsi"/>
        </w:rPr>
        <w:t>Involved in enhancement/modification of the product as per the client requirements.</w:t>
      </w:r>
    </w:p>
    <w:p w:rsidR="006F21D3" w:rsidRPr="00113742" w:rsidP="00F357A4" w14:paraId="5AAC8AB6" w14:textId="17DDDAD1">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 xml:space="preserve">Involved in SDLC of application developed using AGILE </w:t>
      </w:r>
      <w:r w:rsidRPr="00113742" w:rsidR="00357F0A">
        <w:rPr>
          <w:rFonts w:asciiTheme="minorHAnsi" w:hAnsiTheme="minorHAnsi" w:cstheme="minorHAnsi"/>
          <w:color w:val="000000" w:themeColor="text1"/>
          <w:lang w:val="en-GB" w:eastAsia="en-GB"/>
        </w:rPr>
        <w:t>methodology.</w:t>
      </w:r>
    </w:p>
    <w:p w:rsidR="00E25CE1" w:rsidRPr="00113742" w:rsidP="00F357A4" w14:paraId="2A0D1D42" w14:textId="4F2E25AF">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 xml:space="preserve">Working on the application development by picking the tasks/small stories from the Sprint Backlog and once the development is done submitting the task to QA </w:t>
      </w:r>
      <w:r w:rsidRPr="00113742" w:rsidR="00357F0A">
        <w:rPr>
          <w:rFonts w:asciiTheme="minorHAnsi" w:hAnsiTheme="minorHAnsi" w:cstheme="minorHAnsi"/>
          <w:color w:val="000000" w:themeColor="text1"/>
          <w:lang w:val="en-GB" w:eastAsia="en-GB"/>
        </w:rPr>
        <w:t>team.</w:t>
      </w:r>
    </w:p>
    <w:p w:rsidR="00D57895" w:rsidRPr="00113742" w:rsidP="00F357A4" w14:paraId="4A9F315D" w14:textId="1CC6B0C8">
      <w:pPr>
        <w:numPr>
          <w:ilvl w:val="0"/>
          <w:numId w:val="6"/>
        </w:numPr>
        <w:ind w:left="714" w:hanging="357"/>
        <w:rPr>
          <w:rFonts w:asciiTheme="minorHAnsi" w:hAnsiTheme="minorHAnsi" w:cstheme="minorHAnsi"/>
          <w:sz w:val="22"/>
          <w:szCs w:val="22"/>
        </w:rPr>
      </w:pPr>
      <w:r w:rsidRPr="00113742">
        <w:rPr>
          <w:rFonts w:asciiTheme="minorHAnsi" w:hAnsiTheme="minorHAnsi" w:cstheme="minorHAnsi"/>
          <w:sz w:val="22"/>
          <w:szCs w:val="22"/>
        </w:rPr>
        <w:t xml:space="preserve">Performed Client-Side validations using JavaScript and </w:t>
      </w:r>
      <w:r w:rsidRPr="00113742" w:rsidR="00F70615">
        <w:rPr>
          <w:rFonts w:asciiTheme="minorHAnsi" w:hAnsiTheme="minorHAnsi" w:cstheme="minorHAnsi"/>
          <w:sz w:val="22"/>
          <w:szCs w:val="22"/>
        </w:rPr>
        <w:t>jQuery and</w:t>
      </w:r>
      <w:r w:rsidRPr="00113742">
        <w:rPr>
          <w:rFonts w:asciiTheme="minorHAnsi" w:hAnsiTheme="minorHAnsi" w:cstheme="minorHAnsi"/>
          <w:sz w:val="22"/>
          <w:szCs w:val="22"/>
        </w:rPr>
        <w:t xml:space="preserve"> developed User Interface</w:t>
      </w:r>
      <w:r w:rsidRPr="00113742" w:rsidR="00AC1DB6">
        <w:rPr>
          <w:rFonts w:asciiTheme="minorHAnsi" w:hAnsiTheme="minorHAnsi" w:cstheme="minorHAnsi"/>
          <w:sz w:val="22"/>
          <w:szCs w:val="22"/>
        </w:rPr>
        <w:t>s HTML and JSP pages.</w:t>
      </w:r>
    </w:p>
    <w:p w:rsidR="00D57895" w:rsidRPr="00113742" w:rsidP="00F357A4" w14:paraId="58359C64" w14:textId="285250F2">
      <w:pPr>
        <w:numPr>
          <w:ilvl w:val="0"/>
          <w:numId w:val="6"/>
        </w:numPr>
        <w:ind w:left="714" w:hanging="357"/>
        <w:rPr>
          <w:rFonts w:asciiTheme="minorHAnsi" w:hAnsiTheme="minorHAnsi" w:cstheme="minorHAnsi"/>
          <w:b/>
          <w:color w:val="000000"/>
          <w:spacing w:val="4"/>
          <w:sz w:val="22"/>
          <w:szCs w:val="22"/>
          <w:u w:val="single"/>
          <w:lang w:eastAsia="ar-SA"/>
        </w:rPr>
      </w:pPr>
      <w:r w:rsidRPr="00113742">
        <w:rPr>
          <w:rFonts w:asciiTheme="minorHAnsi" w:hAnsiTheme="minorHAnsi" w:cstheme="minorHAnsi"/>
          <w:sz w:val="22"/>
          <w:szCs w:val="22"/>
        </w:rPr>
        <w:t>Involved server-side components containing business logic</w:t>
      </w:r>
      <w:r w:rsidRPr="00113742" w:rsidR="006F21D3">
        <w:rPr>
          <w:rFonts w:asciiTheme="minorHAnsi" w:hAnsiTheme="minorHAnsi" w:cstheme="minorHAnsi"/>
          <w:sz w:val="22"/>
          <w:szCs w:val="22"/>
        </w:rPr>
        <w:t>.</w:t>
      </w:r>
    </w:p>
    <w:p w:rsidR="00EA1E1D" w:rsidRPr="00113742" w:rsidP="00F357A4" w14:paraId="63A6BD68" w14:textId="217DCF18">
      <w:pPr>
        <w:pStyle w:val="ListParagraph"/>
        <w:numPr>
          <w:ilvl w:val="0"/>
          <w:numId w:val="6"/>
        </w:numPr>
        <w:spacing w:after="0" w:line="240" w:lineRule="auto"/>
        <w:jc w:val="both"/>
        <w:rPr>
          <w:rFonts w:asciiTheme="minorHAnsi" w:hAnsiTheme="minorHAnsi" w:cstheme="minorHAnsi"/>
          <w:color w:val="000000" w:themeColor="text1"/>
          <w:lang w:val="en-GB" w:eastAsia="en-GB"/>
        </w:rPr>
      </w:pPr>
      <w:r w:rsidRPr="00113742">
        <w:rPr>
          <w:rFonts w:asciiTheme="minorHAnsi" w:hAnsiTheme="minorHAnsi" w:cstheme="minorHAnsi"/>
          <w:color w:val="000000" w:themeColor="text1"/>
          <w:lang w:val="en-GB" w:eastAsia="en-GB"/>
        </w:rPr>
        <w:t>Design and Implemented RESTful</w:t>
      </w:r>
      <w:r w:rsidRPr="00113742" w:rsidR="00E25CE1">
        <w:rPr>
          <w:rFonts w:asciiTheme="minorHAnsi" w:hAnsiTheme="minorHAnsi" w:cstheme="minorHAnsi"/>
          <w:color w:val="000000" w:themeColor="text1"/>
          <w:lang w:val="en-GB" w:eastAsia="en-GB"/>
        </w:rPr>
        <w:t xml:space="preserve"> &amp; SOAP Web Services</w:t>
      </w:r>
      <w:r w:rsidRPr="00113742">
        <w:rPr>
          <w:rFonts w:asciiTheme="minorHAnsi" w:hAnsiTheme="minorHAnsi" w:cstheme="minorHAnsi"/>
          <w:color w:val="000000" w:themeColor="text1"/>
          <w:lang w:val="en-GB" w:eastAsia="en-GB"/>
        </w:rPr>
        <w:t xml:space="preserve"> using various data format (JSON</w:t>
      </w:r>
      <w:r w:rsidRPr="00113742" w:rsidR="00E25CE1">
        <w:rPr>
          <w:rFonts w:asciiTheme="minorHAnsi" w:hAnsiTheme="minorHAnsi" w:cstheme="minorHAnsi"/>
          <w:color w:val="000000" w:themeColor="text1"/>
          <w:lang w:val="en-GB" w:eastAsia="en-GB"/>
        </w:rPr>
        <w:t>,</w:t>
      </w:r>
      <w:r w:rsidRPr="00113742">
        <w:rPr>
          <w:rFonts w:asciiTheme="minorHAnsi" w:hAnsiTheme="minorHAnsi" w:cstheme="minorHAnsi"/>
          <w:color w:val="000000" w:themeColor="text1"/>
          <w:lang w:val="en-GB" w:eastAsia="en-GB"/>
        </w:rPr>
        <w:t xml:space="preserve"> XML) to provide an interface to the third-party applications.</w:t>
      </w:r>
    </w:p>
    <w:p w:rsidR="00D57895" w:rsidRPr="00113742" w:rsidP="00F357A4" w14:paraId="2F439B28" w14:textId="30F1C198">
      <w:pPr>
        <w:pStyle w:val="ListParagraph"/>
        <w:numPr>
          <w:ilvl w:val="0"/>
          <w:numId w:val="6"/>
        </w:numPr>
        <w:spacing w:after="0" w:line="240" w:lineRule="auto"/>
        <w:rPr>
          <w:rFonts w:asciiTheme="minorHAnsi" w:hAnsiTheme="minorHAnsi" w:cstheme="minorHAnsi"/>
        </w:rPr>
      </w:pPr>
      <w:r w:rsidRPr="00113742">
        <w:rPr>
          <w:rFonts w:asciiTheme="minorHAnsi" w:hAnsiTheme="minorHAnsi" w:cstheme="minorHAnsi"/>
        </w:rPr>
        <w:t>Involved in writing Cron jobs</w:t>
      </w:r>
      <w:r w:rsidRPr="00113742" w:rsidR="007D211D">
        <w:rPr>
          <w:rFonts w:asciiTheme="minorHAnsi" w:hAnsiTheme="minorHAnsi" w:cstheme="minorHAnsi"/>
        </w:rPr>
        <w:t xml:space="preserve"> and </w:t>
      </w:r>
      <w:r w:rsidRPr="00113742">
        <w:rPr>
          <w:rFonts w:asciiTheme="minorHAnsi" w:hAnsiTheme="minorHAnsi" w:cstheme="minorHAnsi"/>
        </w:rPr>
        <w:t>setting up the LDAP configuration as per the client requirements.</w:t>
      </w:r>
    </w:p>
    <w:p w:rsidR="00D57895" w:rsidRPr="00113742" w:rsidP="00F357A4" w14:paraId="4FA40773" w14:textId="459CA5EE">
      <w:pPr>
        <w:pStyle w:val="ListParagraph"/>
        <w:numPr>
          <w:ilvl w:val="0"/>
          <w:numId w:val="6"/>
        </w:numPr>
        <w:spacing w:after="0" w:line="240" w:lineRule="auto"/>
        <w:rPr>
          <w:rFonts w:asciiTheme="minorHAnsi" w:hAnsiTheme="minorHAnsi" w:cstheme="minorHAnsi"/>
        </w:rPr>
      </w:pPr>
      <w:r w:rsidRPr="00113742">
        <w:rPr>
          <w:rFonts w:asciiTheme="minorHAnsi" w:hAnsiTheme="minorHAnsi" w:cstheme="minorHAnsi"/>
        </w:rPr>
        <w:t>Involved in Installation, deployment, and client support</w:t>
      </w:r>
      <w:r w:rsidRPr="00113742" w:rsidR="00E25CE1">
        <w:rPr>
          <w:rFonts w:asciiTheme="minorHAnsi" w:hAnsiTheme="minorHAnsi" w:cstheme="minorHAnsi"/>
        </w:rPr>
        <w:t xml:space="preserve"> of the application</w:t>
      </w:r>
      <w:r w:rsidRPr="00113742">
        <w:rPr>
          <w:rFonts w:asciiTheme="minorHAnsi" w:hAnsiTheme="minorHAnsi" w:cstheme="minorHAnsi"/>
        </w:rPr>
        <w:t>.</w:t>
      </w:r>
    </w:p>
    <w:p w:rsidR="007D211D" w:rsidP="00F357A4" w14:paraId="259680C4" w14:textId="77777777">
      <w:pPr>
        <w:pStyle w:val="ListParagraph"/>
        <w:spacing w:after="0" w:line="240" w:lineRule="auto"/>
        <w:rPr>
          <w:rFonts w:asciiTheme="minorHAnsi" w:hAnsiTheme="minorHAnsi" w:cstheme="minorHAnsi"/>
        </w:rPr>
      </w:pPr>
    </w:p>
    <w:p w:rsidR="00B16A57" w:rsidRPr="00113742" w:rsidP="00F357A4" w14:paraId="1D2FE20D" w14:textId="7C84B760">
      <w:pPr>
        <w:pStyle w:val="NoSpacing"/>
        <w:rPr>
          <w:rFonts w:asciiTheme="minorHAnsi" w:hAnsiTheme="minorHAnsi" w:cstheme="minorHAnsi"/>
        </w:rPr>
      </w:pPr>
      <w:r w:rsidRPr="00113742">
        <w:rPr>
          <w:rFonts w:asciiTheme="minorHAnsi" w:hAnsiTheme="minorHAnsi" w:cstheme="minorHAnsi"/>
          <w:b/>
          <w:color w:val="000000"/>
          <w:spacing w:val="4"/>
          <w:lang w:eastAsia="ar-SA"/>
        </w:rPr>
        <w:t xml:space="preserve">Project: </w:t>
      </w:r>
      <w:r w:rsidRPr="00113742" w:rsidR="001032F1">
        <w:rPr>
          <w:rFonts w:asciiTheme="minorHAnsi" w:hAnsiTheme="minorHAnsi" w:cstheme="minorHAnsi"/>
          <w:b/>
        </w:rPr>
        <w:t>ATS Secured</w:t>
      </w:r>
    </w:p>
    <w:p w:rsidR="00B16A57" w:rsidRPr="00113742" w:rsidP="00F357A4" w14:paraId="50FFD0C2" w14:textId="1870DDEF">
      <w:pPr>
        <w:pStyle w:val="NoSpacing"/>
        <w:rPr>
          <w:rFonts w:asciiTheme="minorHAnsi" w:hAnsiTheme="minorHAnsi" w:cstheme="minorHAnsi"/>
          <w:b/>
          <w:bCs/>
        </w:rPr>
      </w:pPr>
      <w:r w:rsidRPr="00113742">
        <w:rPr>
          <w:rFonts w:asciiTheme="minorHAnsi" w:hAnsiTheme="minorHAnsi" w:cstheme="minorHAnsi"/>
          <w:b/>
          <w:bCs/>
        </w:rPr>
        <w:t xml:space="preserve">Client: </w:t>
      </w:r>
      <w:r w:rsidRPr="00113742">
        <w:rPr>
          <w:rFonts w:asciiTheme="minorHAnsi" w:hAnsiTheme="minorHAnsi" w:cstheme="minorHAnsi"/>
          <w:b/>
          <w:bCs/>
        </w:rPr>
        <w:t>ePar</w:t>
      </w:r>
      <w:r w:rsidRPr="00113742">
        <w:rPr>
          <w:rFonts w:asciiTheme="minorHAnsi" w:hAnsiTheme="minorHAnsi" w:cstheme="minorHAnsi"/>
          <w:b/>
          <w:bCs/>
        </w:rPr>
        <w:t xml:space="preserve"> LLC, Omaha, U.S.A.</w:t>
      </w:r>
    </w:p>
    <w:p w:rsidR="00B16A57" w:rsidRPr="00113742" w:rsidP="00F357A4" w14:paraId="00F890A0" w14:textId="535D56B9">
      <w:pPr>
        <w:pStyle w:val="NoSpacing"/>
        <w:rPr>
          <w:rFonts w:asciiTheme="minorHAnsi" w:hAnsiTheme="minorHAnsi" w:cstheme="minorHAnsi"/>
          <w:spacing w:val="4"/>
        </w:rPr>
      </w:pPr>
      <w:r w:rsidRPr="00113742">
        <w:rPr>
          <w:rFonts w:asciiTheme="minorHAnsi" w:hAnsiTheme="minorHAnsi" w:cstheme="minorHAnsi"/>
          <w:b/>
          <w:bCs/>
          <w:spacing w:val="4"/>
        </w:rPr>
        <w:t>Technology</w:t>
      </w:r>
      <w:r w:rsidRPr="00113742">
        <w:rPr>
          <w:rFonts w:asciiTheme="minorHAnsi" w:hAnsiTheme="minorHAnsi" w:cstheme="minorHAnsi"/>
          <w:spacing w:val="4"/>
        </w:rPr>
        <w:t xml:space="preserve">: Java 6, Struts2.0, Spring 3.0, JSP, </w:t>
      </w:r>
      <w:r w:rsidRPr="00113742">
        <w:rPr>
          <w:rFonts w:asciiTheme="minorHAnsi" w:hAnsiTheme="minorHAnsi" w:cstheme="minorHAnsi"/>
          <w:spacing w:val="4"/>
        </w:rPr>
        <w:t>Java</w:t>
      </w:r>
      <w:r w:rsidRPr="00113742" w:rsidR="001D58DB">
        <w:rPr>
          <w:rFonts w:asciiTheme="minorHAnsi" w:hAnsiTheme="minorHAnsi" w:cstheme="minorHAnsi"/>
          <w:spacing w:val="4"/>
        </w:rPr>
        <w:t>M</w:t>
      </w:r>
      <w:r w:rsidRPr="00113742">
        <w:rPr>
          <w:rFonts w:asciiTheme="minorHAnsi" w:hAnsiTheme="minorHAnsi" w:cstheme="minorHAnsi"/>
          <w:spacing w:val="4"/>
        </w:rPr>
        <w:t>ail</w:t>
      </w:r>
      <w:r w:rsidRPr="00113742">
        <w:rPr>
          <w:rFonts w:asciiTheme="minorHAnsi" w:hAnsiTheme="minorHAnsi" w:cstheme="minorHAnsi"/>
          <w:spacing w:val="4"/>
        </w:rPr>
        <w:t>, HTML5,</w:t>
      </w:r>
      <w:r w:rsidRPr="00113742" w:rsidR="003402D1">
        <w:rPr>
          <w:rFonts w:asciiTheme="minorHAnsi" w:hAnsiTheme="minorHAnsi" w:cstheme="minorHAnsi"/>
          <w:spacing w:val="4"/>
        </w:rPr>
        <w:t xml:space="preserve"> jQuery</w:t>
      </w:r>
      <w:r w:rsidRPr="00113742">
        <w:rPr>
          <w:rFonts w:asciiTheme="minorHAnsi" w:hAnsiTheme="minorHAnsi" w:cstheme="minorHAnsi"/>
          <w:spacing w:val="4"/>
        </w:rPr>
        <w:t>,</w:t>
      </w:r>
      <w:r w:rsidRPr="00113742" w:rsidR="003402D1">
        <w:rPr>
          <w:rFonts w:asciiTheme="minorHAnsi" w:hAnsiTheme="minorHAnsi" w:cstheme="minorHAnsi"/>
          <w:spacing w:val="4"/>
        </w:rPr>
        <w:t xml:space="preserve"> </w:t>
      </w:r>
      <w:r w:rsidRPr="00113742">
        <w:rPr>
          <w:rFonts w:asciiTheme="minorHAnsi" w:hAnsiTheme="minorHAnsi" w:cstheme="minorHAnsi"/>
          <w:spacing w:val="4"/>
        </w:rPr>
        <w:t>REST, AJAX, Web Services, My Batis.</w:t>
      </w:r>
    </w:p>
    <w:p w:rsidR="00B16A57" w:rsidRPr="00113742" w:rsidP="00F357A4" w14:paraId="5AD0FE0D" w14:textId="426DF206">
      <w:pPr>
        <w:pStyle w:val="NoSpacing"/>
        <w:rPr>
          <w:rFonts w:asciiTheme="minorHAnsi" w:hAnsiTheme="minorHAnsi" w:cstheme="minorHAnsi"/>
        </w:rPr>
      </w:pPr>
      <w:r w:rsidRPr="00113742">
        <w:rPr>
          <w:rFonts w:asciiTheme="minorHAnsi" w:hAnsiTheme="minorHAnsi" w:cstheme="minorHAnsi"/>
          <w:b/>
          <w:bCs/>
        </w:rPr>
        <w:t>Server Specification</w:t>
      </w:r>
      <w:r w:rsidRPr="00113742" w:rsidR="00D30B22">
        <w:rPr>
          <w:rFonts w:asciiTheme="minorHAnsi" w:hAnsiTheme="minorHAnsi" w:cstheme="minorHAnsi"/>
          <w:b/>
        </w:rPr>
        <w:t>:</w:t>
      </w:r>
      <w:r w:rsidRPr="00113742">
        <w:rPr>
          <w:rFonts w:asciiTheme="minorHAnsi" w:hAnsiTheme="minorHAnsi" w:cstheme="minorHAnsi"/>
        </w:rPr>
        <w:t xml:space="preserve"> </w:t>
      </w:r>
      <w:r w:rsidRPr="00113742">
        <w:rPr>
          <w:rFonts w:asciiTheme="minorHAnsi" w:hAnsiTheme="minorHAnsi" w:cstheme="minorHAnsi"/>
          <w:spacing w:val="4"/>
        </w:rPr>
        <w:t xml:space="preserve">Apache Tomcat 7.0, </w:t>
      </w:r>
      <w:r w:rsidRPr="00113742">
        <w:rPr>
          <w:rFonts w:asciiTheme="minorHAnsi" w:hAnsiTheme="minorHAnsi" w:cstheme="minorHAnsi"/>
        </w:rPr>
        <w:t>Apache James</w:t>
      </w:r>
    </w:p>
    <w:p w:rsidR="00B16A57" w:rsidRPr="00113742" w:rsidP="00F357A4" w14:paraId="1EAF0DD8" w14:textId="068A4371">
      <w:pPr>
        <w:pStyle w:val="NoSpacing"/>
        <w:rPr>
          <w:rFonts w:asciiTheme="minorHAnsi" w:hAnsiTheme="minorHAnsi" w:cstheme="minorHAnsi"/>
          <w:spacing w:val="4"/>
        </w:rPr>
      </w:pPr>
      <w:r w:rsidRPr="00113742">
        <w:rPr>
          <w:rFonts w:asciiTheme="minorHAnsi" w:hAnsiTheme="minorHAnsi" w:cstheme="minorHAnsi"/>
          <w:b/>
          <w:bCs/>
        </w:rPr>
        <w:t>Database</w:t>
      </w:r>
      <w:r w:rsidRPr="00113742">
        <w:rPr>
          <w:rFonts w:asciiTheme="minorHAnsi" w:hAnsiTheme="minorHAnsi" w:cstheme="minorHAnsi"/>
        </w:rPr>
        <w:t xml:space="preserve">: </w:t>
      </w:r>
      <w:r w:rsidRPr="00113742">
        <w:rPr>
          <w:rFonts w:asciiTheme="minorHAnsi" w:hAnsiTheme="minorHAnsi" w:cstheme="minorHAnsi"/>
          <w:spacing w:val="4"/>
        </w:rPr>
        <w:t xml:space="preserve">Oracle 11g, </w:t>
      </w:r>
      <w:r w:rsidRPr="00113742" w:rsidR="00357F0A">
        <w:rPr>
          <w:rFonts w:asciiTheme="minorHAnsi" w:hAnsiTheme="minorHAnsi" w:cstheme="minorHAnsi"/>
          <w:spacing w:val="4"/>
        </w:rPr>
        <w:t>MySQL.</w:t>
      </w:r>
    </w:p>
    <w:p w:rsidR="00B16A57" w:rsidRPr="00113742" w:rsidP="00F357A4" w14:paraId="3CB2E399" w14:textId="591C6F6C">
      <w:pPr>
        <w:pStyle w:val="NoSpacing"/>
        <w:rPr>
          <w:rFonts w:asciiTheme="minorHAnsi" w:hAnsiTheme="minorHAnsi" w:cstheme="minorHAnsi"/>
        </w:rPr>
      </w:pPr>
      <w:r w:rsidRPr="00113742">
        <w:rPr>
          <w:rFonts w:asciiTheme="minorHAnsi" w:hAnsiTheme="minorHAnsi" w:cstheme="minorHAnsi"/>
          <w:b/>
          <w:bCs/>
          <w:spacing w:val="4"/>
        </w:rPr>
        <w:t>Tools</w:t>
      </w:r>
      <w:r w:rsidRPr="00113742">
        <w:rPr>
          <w:rFonts w:asciiTheme="minorHAnsi" w:hAnsiTheme="minorHAnsi" w:cstheme="minorHAnsi"/>
          <w:spacing w:val="4"/>
        </w:rPr>
        <w:t>: Git, Maven, JIRA</w:t>
      </w:r>
    </w:p>
    <w:p w:rsidR="00B16A57" w:rsidRPr="00113742" w:rsidP="00F357A4" w14:paraId="5B16A4E9" w14:textId="6DFED93C">
      <w:pPr>
        <w:pStyle w:val="NoSpacing"/>
        <w:rPr>
          <w:rFonts w:asciiTheme="minorHAnsi" w:hAnsiTheme="minorHAnsi" w:cstheme="minorHAnsi"/>
        </w:rPr>
      </w:pPr>
      <w:r w:rsidRPr="00113742">
        <w:rPr>
          <w:rFonts w:asciiTheme="minorHAnsi" w:hAnsiTheme="minorHAnsi" w:cstheme="minorHAnsi"/>
          <w:b/>
          <w:bCs/>
        </w:rPr>
        <w:t>IDE</w:t>
      </w:r>
      <w:r w:rsidRPr="00113742" w:rsidR="00D30B22">
        <w:rPr>
          <w:rFonts w:asciiTheme="minorHAnsi" w:hAnsiTheme="minorHAnsi" w:cstheme="minorHAnsi"/>
        </w:rPr>
        <w:t xml:space="preserve">: </w:t>
      </w:r>
      <w:r w:rsidRPr="00113742">
        <w:rPr>
          <w:rFonts w:asciiTheme="minorHAnsi" w:hAnsiTheme="minorHAnsi" w:cstheme="minorHAnsi"/>
        </w:rPr>
        <w:t>NetBeans 7.0.</w:t>
      </w:r>
    </w:p>
    <w:p w:rsidR="00B16A57" w:rsidRPr="00113742" w:rsidP="00F357A4" w14:paraId="0EC1550A" w14:textId="62F19119">
      <w:pPr>
        <w:pStyle w:val="NoSpacing"/>
        <w:rPr>
          <w:rFonts w:asciiTheme="minorHAnsi" w:hAnsiTheme="minorHAnsi" w:cstheme="minorHAnsi"/>
        </w:rPr>
      </w:pPr>
      <w:r w:rsidRPr="00113742">
        <w:rPr>
          <w:rFonts w:asciiTheme="minorHAnsi" w:hAnsiTheme="minorHAnsi" w:cstheme="minorHAnsi"/>
          <w:b/>
          <w:bCs/>
        </w:rPr>
        <w:t>Duration</w:t>
      </w:r>
      <w:r w:rsidRPr="00113742">
        <w:rPr>
          <w:rFonts w:asciiTheme="minorHAnsi" w:hAnsiTheme="minorHAnsi" w:cstheme="minorHAnsi"/>
        </w:rPr>
        <w:t xml:space="preserve">: </w:t>
      </w:r>
      <w:r w:rsidRPr="00DB038A">
        <w:rPr>
          <w:rFonts w:asciiTheme="minorHAnsi" w:hAnsiTheme="minorHAnsi" w:cstheme="minorHAnsi"/>
          <w:i/>
          <w:iCs/>
        </w:rPr>
        <w:t xml:space="preserve">Aug-2015 </w:t>
      </w:r>
      <w:r w:rsidRPr="00DB038A" w:rsidR="00DB038A">
        <w:rPr>
          <w:rFonts w:asciiTheme="minorHAnsi" w:hAnsiTheme="minorHAnsi" w:cstheme="minorHAnsi"/>
          <w:i/>
          <w:iCs/>
        </w:rPr>
        <w:t>-</w:t>
      </w:r>
      <w:r w:rsidRPr="00DB038A">
        <w:rPr>
          <w:rFonts w:asciiTheme="minorHAnsi" w:hAnsiTheme="minorHAnsi" w:cstheme="minorHAnsi"/>
          <w:i/>
          <w:iCs/>
        </w:rPr>
        <w:t xml:space="preserve"> Mar 2016.</w:t>
      </w:r>
    </w:p>
    <w:p w:rsidR="00B16A57" w:rsidRPr="00113742" w:rsidP="00F357A4" w14:paraId="29E824AB" w14:textId="77777777">
      <w:pPr>
        <w:jc w:val="both"/>
        <w:rPr>
          <w:rFonts w:asciiTheme="minorHAnsi" w:hAnsiTheme="minorHAnsi" w:cstheme="minorHAnsi"/>
          <w:b/>
          <w:color w:val="000000"/>
          <w:spacing w:val="4"/>
          <w:sz w:val="22"/>
          <w:szCs w:val="22"/>
          <w:u w:val="single"/>
          <w:lang w:eastAsia="ar-SA"/>
        </w:rPr>
      </w:pPr>
    </w:p>
    <w:p w:rsidR="00B16A57" w:rsidRPr="00113742" w:rsidP="00113742" w14:paraId="53926CB2" w14:textId="5E122AD9">
      <w:pPr>
        <w:pStyle w:val="TableHeader"/>
        <w:spacing w:before="0" w:after="0" w:line="240" w:lineRule="auto"/>
        <w:jc w:val="both"/>
        <w:rPr>
          <w:rFonts w:eastAsia="Calibri" w:asciiTheme="minorHAnsi" w:hAnsiTheme="minorHAnsi" w:cstheme="minorHAnsi"/>
          <w:b w:val="0"/>
          <w:bCs/>
          <w:sz w:val="22"/>
          <w:szCs w:val="22"/>
        </w:rPr>
      </w:pPr>
      <w:r w:rsidRPr="00113742">
        <w:rPr>
          <w:rFonts w:asciiTheme="minorHAnsi" w:hAnsiTheme="minorHAnsi" w:cstheme="minorHAnsi"/>
          <w:sz w:val="22"/>
          <w:szCs w:val="22"/>
        </w:rPr>
        <w:t>Description:</w:t>
      </w:r>
      <w:r w:rsidR="00113742">
        <w:rPr>
          <w:rFonts w:asciiTheme="minorHAnsi" w:hAnsiTheme="minorHAnsi" w:cstheme="minorHAnsi"/>
          <w:sz w:val="22"/>
          <w:szCs w:val="22"/>
        </w:rPr>
        <w:t xml:space="preserve"> </w:t>
      </w:r>
      <w:r w:rsidRPr="00113742">
        <w:rPr>
          <w:rFonts w:asciiTheme="minorHAnsi" w:hAnsiTheme="minorHAnsi" w:cstheme="minorHAnsi"/>
          <w:b w:val="0"/>
          <w:bCs/>
          <w:sz w:val="22"/>
          <w:szCs w:val="22"/>
        </w:rPr>
        <w:t xml:space="preserve">ATS Secured </w:t>
      </w:r>
      <w:r w:rsidRPr="00113742">
        <w:rPr>
          <w:rFonts w:eastAsia="Calibri" w:asciiTheme="minorHAnsi" w:hAnsiTheme="minorHAnsi" w:cstheme="minorHAnsi"/>
          <w:b w:val="0"/>
          <w:bCs/>
          <w:sz w:val="22"/>
          <w:szCs w:val="22"/>
        </w:rPr>
        <w:t>is an Omaha based centralized, secure online platform designed to provide lenders the first end-to-end payment verification for the residential real estate market and is designed to eliminate fraud before it occurs by increasing transparency among all parties involved in the real estate transactions.</w:t>
      </w:r>
    </w:p>
    <w:p w:rsidR="00B16A57" w:rsidP="00F357A4" w14:paraId="3360BCF6" w14:textId="77777777">
      <w:pPr>
        <w:rPr>
          <w:rFonts w:asciiTheme="minorHAnsi" w:hAnsiTheme="minorHAnsi" w:cstheme="minorHAnsi"/>
          <w:sz w:val="22"/>
          <w:szCs w:val="22"/>
        </w:rPr>
      </w:pPr>
    </w:p>
    <w:p w:rsidR="0068000C" w:rsidRPr="00113742" w:rsidP="00F357A4" w14:paraId="2D00F82A" w14:textId="77777777">
      <w:pPr>
        <w:rPr>
          <w:rFonts w:asciiTheme="minorHAnsi" w:hAnsiTheme="minorHAnsi" w:cstheme="minorHAnsi"/>
          <w:sz w:val="22"/>
          <w:szCs w:val="22"/>
        </w:rPr>
      </w:pPr>
    </w:p>
    <w:p w:rsidR="00B16A57" w:rsidRPr="00113742" w:rsidP="00F357A4" w14:paraId="213DEA1C" w14:textId="77777777">
      <w:pPr>
        <w:rPr>
          <w:rFonts w:asciiTheme="minorHAnsi" w:hAnsiTheme="minorHAnsi" w:cstheme="minorHAnsi"/>
          <w:b/>
          <w:sz w:val="22"/>
          <w:szCs w:val="22"/>
        </w:rPr>
      </w:pPr>
      <w:r w:rsidRPr="00113742">
        <w:rPr>
          <w:rStyle w:val="Typewriter"/>
          <w:rFonts w:asciiTheme="minorHAnsi" w:hAnsiTheme="minorHAnsi" w:cstheme="minorHAnsi"/>
          <w:b/>
          <w:sz w:val="22"/>
          <w:szCs w:val="22"/>
        </w:rPr>
        <w:t>Roles and Responsibilities</w:t>
      </w:r>
      <w:r w:rsidRPr="00113742">
        <w:rPr>
          <w:rFonts w:asciiTheme="minorHAnsi" w:hAnsiTheme="minorHAnsi" w:cstheme="minorHAnsi"/>
          <w:b/>
          <w:sz w:val="22"/>
          <w:szCs w:val="22"/>
        </w:rPr>
        <w:t xml:space="preserve">: </w:t>
      </w:r>
    </w:p>
    <w:p w:rsidR="00B16A57" w:rsidRPr="00113742" w:rsidP="00F357A4" w14:paraId="5F4AE540" w14:textId="77777777">
      <w:pPr>
        <w:pStyle w:val="ListParagraph"/>
        <w:numPr>
          <w:ilvl w:val="0"/>
          <w:numId w:val="9"/>
        </w:numPr>
        <w:tabs>
          <w:tab w:val="num" w:pos="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Developed Messaging services by using Stutrs2 framework and Java mail SMTP/IMAP using Apache James.</w:t>
      </w:r>
    </w:p>
    <w:p w:rsidR="00B16A57" w:rsidRPr="00113742" w:rsidP="00F357A4" w14:paraId="5749A11D" w14:textId="7D075A6C">
      <w:pPr>
        <w:pStyle w:val="ListParagraph"/>
        <w:numPr>
          <w:ilvl w:val="0"/>
          <w:numId w:val="9"/>
        </w:numPr>
        <w:tabs>
          <w:tab w:val="num" w:pos="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 xml:space="preserve">Developed multiple REST Services like adding new </w:t>
      </w:r>
      <w:r w:rsidRPr="00113742" w:rsidR="00357F0A">
        <w:rPr>
          <w:rFonts w:asciiTheme="minorHAnsi" w:hAnsiTheme="minorHAnsi" w:cstheme="minorHAnsi"/>
        </w:rPr>
        <w:t>users</w:t>
      </w:r>
      <w:r w:rsidRPr="00113742">
        <w:rPr>
          <w:rFonts w:asciiTheme="minorHAnsi" w:hAnsiTheme="minorHAnsi" w:cstheme="minorHAnsi"/>
        </w:rPr>
        <w:t xml:space="preserve">, sending </w:t>
      </w:r>
      <w:r w:rsidRPr="00113742" w:rsidR="001D58DB">
        <w:rPr>
          <w:rFonts w:asciiTheme="minorHAnsi" w:hAnsiTheme="minorHAnsi" w:cstheme="minorHAnsi"/>
        </w:rPr>
        <w:t>mail,</w:t>
      </w:r>
      <w:r w:rsidRPr="00113742">
        <w:rPr>
          <w:rFonts w:asciiTheme="minorHAnsi" w:hAnsiTheme="minorHAnsi" w:cstheme="minorHAnsi"/>
        </w:rPr>
        <w:t xml:space="preserve"> and fetching mail for ATS </w:t>
      </w:r>
      <w:r w:rsidRPr="00113742" w:rsidR="00357F0A">
        <w:rPr>
          <w:rFonts w:asciiTheme="minorHAnsi" w:hAnsiTheme="minorHAnsi" w:cstheme="minorHAnsi"/>
        </w:rPr>
        <w:t>customers.</w:t>
      </w:r>
    </w:p>
    <w:p w:rsidR="00B16A57" w:rsidRPr="00113742" w:rsidP="00F357A4" w14:paraId="3EB6BFB5" w14:textId="77777777">
      <w:pPr>
        <w:pStyle w:val="ListParagraph"/>
        <w:numPr>
          <w:ilvl w:val="0"/>
          <w:numId w:val="9"/>
        </w:numPr>
        <w:tabs>
          <w:tab w:val="num" w:pos="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Understanding the functional and technical requirements.</w:t>
      </w:r>
    </w:p>
    <w:p w:rsidR="00B16A57" w:rsidRPr="00113742" w:rsidP="00F357A4" w14:paraId="03E56B5C" w14:textId="77777777">
      <w:pPr>
        <w:pStyle w:val="ListParagraph"/>
        <w:numPr>
          <w:ilvl w:val="0"/>
          <w:numId w:val="9"/>
        </w:numPr>
        <w:tabs>
          <w:tab w:val="num" w:pos="0"/>
          <w:tab w:val="left" w:pos="36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Responsible for coding the application.</w:t>
      </w:r>
    </w:p>
    <w:p w:rsidR="00B16A57" w:rsidRPr="00113742" w:rsidP="00F357A4" w14:paraId="13544B6B" w14:textId="77777777">
      <w:pPr>
        <w:pStyle w:val="ListParagraph"/>
        <w:numPr>
          <w:ilvl w:val="0"/>
          <w:numId w:val="9"/>
        </w:numPr>
        <w:tabs>
          <w:tab w:val="num" w:pos="0"/>
          <w:tab w:val="left" w:pos="36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Coordinating with Oracle team related to procedures.</w:t>
      </w:r>
    </w:p>
    <w:p w:rsidR="00B16A57" w:rsidRPr="00113742" w:rsidP="00F357A4" w14:paraId="23DDF4AE" w14:textId="77777777">
      <w:pPr>
        <w:pStyle w:val="ListParagraph"/>
        <w:numPr>
          <w:ilvl w:val="0"/>
          <w:numId w:val="9"/>
        </w:numPr>
        <w:tabs>
          <w:tab w:val="num" w:pos="0"/>
          <w:tab w:val="left" w:pos="36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Working on JIRA tickets raised for UAT environment.</w:t>
      </w:r>
    </w:p>
    <w:p w:rsidR="00B16A57" w:rsidRPr="00113742" w:rsidP="00F357A4" w14:paraId="15008284" w14:textId="77777777">
      <w:pPr>
        <w:pStyle w:val="ListParagraph"/>
        <w:numPr>
          <w:ilvl w:val="0"/>
          <w:numId w:val="9"/>
        </w:numPr>
        <w:tabs>
          <w:tab w:val="num" w:pos="0"/>
          <w:tab w:val="left" w:pos="360"/>
          <w:tab w:val="left" w:pos="720"/>
        </w:tabs>
        <w:suppressAutoHyphens/>
        <w:spacing w:after="0" w:line="240" w:lineRule="auto"/>
        <w:ind w:left="641" w:hanging="357"/>
        <w:rPr>
          <w:rFonts w:asciiTheme="minorHAnsi" w:hAnsiTheme="minorHAnsi" w:cstheme="minorHAnsi"/>
        </w:rPr>
      </w:pPr>
      <w:r w:rsidRPr="00113742">
        <w:rPr>
          <w:rFonts w:asciiTheme="minorHAnsi" w:hAnsiTheme="minorHAnsi" w:cstheme="minorHAnsi"/>
        </w:rPr>
        <w:t>Involved in Unit testing, Integration testing and deployments on Staging servers.</w:t>
      </w:r>
    </w:p>
    <w:p w:rsidR="00B16A57" w:rsidP="00F357A4" w14:paraId="4F9BCA7C" w14:textId="77777777">
      <w:pPr>
        <w:jc w:val="both"/>
        <w:rPr>
          <w:rFonts w:asciiTheme="minorHAnsi" w:hAnsiTheme="minorHAnsi" w:cstheme="minorHAnsi"/>
          <w:b/>
          <w:color w:val="000000"/>
          <w:spacing w:val="4"/>
          <w:sz w:val="22"/>
          <w:szCs w:val="22"/>
          <w:u w:val="single"/>
          <w:lang w:eastAsia="ar-SA"/>
        </w:rPr>
      </w:pPr>
    </w:p>
    <w:p w:rsidR="0006448C" w:rsidRPr="00113742" w:rsidP="00F357A4" w14:paraId="0EF745CC" w14:textId="77777777">
      <w:pPr>
        <w:jc w:val="both"/>
        <w:rPr>
          <w:rFonts w:asciiTheme="minorHAnsi" w:hAnsiTheme="minorHAnsi" w:cstheme="minorHAnsi"/>
          <w:b/>
          <w:color w:val="000000"/>
          <w:spacing w:val="4"/>
          <w:sz w:val="22"/>
          <w:szCs w:val="22"/>
          <w:u w:val="single"/>
          <w:lang w:eastAsia="ar-SA"/>
        </w:rPr>
      </w:pPr>
    </w:p>
    <w:p w:rsidR="00B16A57" w:rsidRPr="00113742" w:rsidP="00F357A4" w14:paraId="5A647184" w14:textId="18F812D3">
      <w:pPr>
        <w:pStyle w:val="NoSpacing"/>
        <w:rPr>
          <w:rFonts w:asciiTheme="minorHAnsi" w:hAnsiTheme="minorHAnsi" w:cstheme="minorHAnsi"/>
          <w:b/>
          <w:bCs/>
        </w:rPr>
      </w:pPr>
      <w:r w:rsidRPr="00113742">
        <w:rPr>
          <w:rFonts w:asciiTheme="minorHAnsi" w:hAnsiTheme="minorHAnsi" w:cstheme="minorHAnsi"/>
          <w:b/>
          <w:bCs/>
        </w:rPr>
        <w:t>Project</w:t>
      </w:r>
      <w:r w:rsidRPr="00113742" w:rsidR="001032F1">
        <w:rPr>
          <w:rFonts w:asciiTheme="minorHAnsi" w:hAnsiTheme="minorHAnsi" w:cstheme="minorHAnsi"/>
          <w:b/>
          <w:bCs/>
        </w:rPr>
        <w:t xml:space="preserve">: Fire Protection </w:t>
      </w:r>
      <w:r w:rsidRPr="00113742" w:rsidR="00654AE9">
        <w:rPr>
          <w:rFonts w:asciiTheme="minorHAnsi" w:hAnsiTheme="minorHAnsi" w:cstheme="minorHAnsi"/>
          <w:b/>
          <w:bCs/>
        </w:rPr>
        <w:t>Suite (</w:t>
      </w:r>
      <w:r w:rsidRPr="00113742" w:rsidR="001032F1">
        <w:rPr>
          <w:rFonts w:asciiTheme="minorHAnsi" w:hAnsiTheme="minorHAnsi" w:cstheme="minorHAnsi"/>
          <w:b/>
          <w:bCs/>
        </w:rPr>
        <w:t>FPS)</w:t>
      </w:r>
    </w:p>
    <w:p w:rsidR="00B16A57" w:rsidRPr="00113742" w:rsidP="00F357A4" w14:paraId="5A63BFBA" w14:textId="40A1B0E6">
      <w:pPr>
        <w:pStyle w:val="NoSpacing"/>
        <w:rPr>
          <w:rFonts w:asciiTheme="minorHAnsi" w:hAnsiTheme="minorHAnsi" w:cstheme="minorHAnsi"/>
          <w:b/>
          <w:bCs/>
        </w:rPr>
      </w:pPr>
      <w:r w:rsidRPr="00113742">
        <w:rPr>
          <w:rFonts w:asciiTheme="minorHAnsi" w:hAnsiTheme="minorHAnsi" w:cstheme="minorHAnsi"/>
          <w:b/>
          <w:bCs/>
        </w:rPr>
        <w:t>Client: Nexus Technical Services.</w:t>
      </w:r>
    </w:p>
    <w:p w:rsidR="00B16A57" w:rsidRPr="00113742" w:rsidP="00F357A4" w14:paraId="3FBF1631" w14:textId="7A02AABF">
      <w:pPr>
        <w:pStyle w:val="NoSpacing"/>
        <w:rPr>
          <w:rFonts w:asciiTheme="minorHAnsi" w:hAnsiTheme="minorHAnsi" w:cstheme="minorHAnsi"/>
        </w:rPr>
      </w:pPr>
      <w:r w:rsidRPr="00113742">
        <w:rPr>
          <w:rFonts w:asciiTheme="minorHAnsi" w:hAnsiTheme="minorHAnsi" w:cstheme="minorHAnsi"/>
          <w:b/>
          <w:bCs/>
        </w:rPr>
        <w:t>Technology</w:t>
      </w:r>
      <w:r w:rsidRPr="00113742">
        <w:rPr>
          <w:rFonts w:asciiTheme="minorHAnsi" w:hAnsiTheme="minorHAnsi" w:cstheme="minorHAnsi"/>
        </w:rPr>
        <w:t xml:space="preserve">: Struts2.0, JSPs, Servlets, JDBC, Core Java, </w:t>
      </w:r>
      <w:r w:rsidRPr="00113742" w:rsidR="00654AE9">
        <w:rPr>
          <w:rFonts w:asciiTheme="minorHAnsi" w:hAnsiTheme="minorHAnsi" w:cstheme="minorHAnsi"/>
        </w:rPr>
        <w:t>JavaScript,</w:t>
      </w:r>
      <w:r w:rsidRPr="00113742">
        <w:rPr>
          <w:rFonts w:asciiTheme="minorHAnsi" w:hAnsiTheme="minorHAnsi" w:cstheme="minorHAnsi"/>
        </w:rPr>
        <w:t xml:space="preserve"> and Ajax.</w:t>
      </w:r>
    </w:p>
    <w:p w:rsidR="00B16A57" w:rsidRPr="00113742" w:rsidP="00F357A4" w14:paraId="20C3248D" w14:textId="03AB18E7">
      <w:pPr>
        <w:pStyle w:val="NoSpacing"/>
        <w:rPr>
          <w:rFonts w:asciiTheme="minorHAnsi" w:hAnsiTheme="minorHAnsi" w:cstheme="minorHAnsi"/>
        </w:rPr>
      </w:pPr>
      <w:r w:rsidRPr="00113742">
        <w:rPr>
          <w:rFonts w:asciiTheme="minorHAnsi" w:hAnsiTheme="minorHAnsi" w:cstheme="minorHAnsi"/>
          <w:b/>
          <w:bCs/>
        </w:rPr>
        <w:t>Server Specification</w:t>
      </w:r>
      <w:r w:rsidRPr="00113742">
        <w:rPr>
          <w:rFonts w:asciiTheme="minorHAnsi" w:hAnsiTheme="minorHAnsi" w:cstheme="minorHAnsi"/>
        </w:rPr>
        <w:t>: JBoss 4.2</w:t>
      </w:r>
    </w:p>
    <w:p w:rsidR="00B16A57" w:rsidRPr="00113742" w:rsidP="00F357A4" w14:paraId="795E0B63" w14:textId="07FF6D08">
      <w:pPr>
        <w:pStyle w:val="NoSpacing"/>
        <w:rPr>
          <w:rFonts w:asciiTheme="minorHAnsi" w:hAnsiTheme="minorHAnsi" w:cstheme="minorHAnsi"/>
        </w:rPr>
      </w:pPr>
      <w:r w:rsidRPr="00113742">
        <w:rPr>
          <w:rFonts w:asciiTheme="minorHAnsi" w:hAnsiTheme="minorHAnsi" w:cstheme="minorHAnsi"/>
          <w:b/>
          <w:bCs/>
        </w:rPr>
        <w:t>Database</w:t>
      </w:r>
      <w:r w:rsidRPr="00113742">
        <w:rPr>
          <w:rFonts w:asciiTheme="minorHAnsi" w:hAnsiTheme="minorHAnsi" w:cstheme="minorHAnsi"/>
        </w:rPr>
        <w:t>: MySQL 5.0</w:t>
      </w:r>
    </w:p>
    <w:p w:rsidR="00B16A57" w:rsidRPr="00113742" w:rsidP="00F357A4" w14:paraId="0342EBDF" w14:textId="6007BAD8">
      <w:pPr>
        <w:pStyle w:val="NoSpacing"/>
        <w:rPr>
          <w:rFonts w:asciiTheme="minorHAnsi" w:hAnsiTheme="minorHAnsi" w:cstheme="minorHAnsi"/>
        </w:rPr>
      </w:pPr>
      <w:r w:rsidRPr="00113742">
        <w:rPr>
          <w:rFonts w:asciiTheme="minorHAnsi" w:hAnsiTheme="minorHAnsi" w:cstheme="minorHAnsi"/>
          <w:b/>
          <w:bCs/>
        </w:rPr>
        <w:t>IDE</w:t>
      </w:r>
      <w:r w:rsidRPr="00113742">
        <w:rPr>
          <w:rFonts w:asciiTheme="minorHAnsi" w:hAnsiTheme="minorHAnsi" w:cstheme="minorHAnsi"/>
        </w:rPr>
        <w:t>: Eclipse 3.0.</w:t>
      </w:r>
    </w:p>
    <w:p w:rsidR="00B16A57" w:rsidRPr="00113742" w:rsidP="00F357A4" w14:paraId="395F8CD9" w14:textId="2397E01D">
      <w:pPr>
        <w:pStyle w:val="NoSpacing"/>
        <w:rPr>
          <w:rFonts w:asciiTheme="minorHAnsi" w:hAnsiTheme="minorHAnsi" w:cstheme="minorHAnsi"/>
        </w:rPr>
      </w:pPr>
      <w:r w:rsidRPr="00113742">
        <w:rPr>
          <w:rFonts w:asciiTheme="minorHAnsi" w:hAnsiTheme="minorHAnsi" w:cstheme="minorHAnsi"/>
          <w:b/>
          <w:bCs/>
        </w:rPr>
        <w:t>SQL Workbench</w:t>
      </w:r>
      <w:r w:rsidRPr="00113742">
        <w:rPr>
          <w:rFonts w:asciiTheme="minorHAnsi" w:hAnsiTheme="minorHAnsi" w:cstheme="minorHAnsi"/>
        </w:rPr>
        <w:t xml:space="preserve">: </w:t>
      </w:r>
      <w:r w:rsidRPr="00113742" w:rsidR="001D58DB">
        <w:rPr>
          <w:rFonts w:asciiTheme="minorHAnsi" w:hAnsiTheme="minorHAnsi" w:cstheme="minorHAnsi"/>
        </w:rPr>
        <w:t>MySQL</w:t>
      </w:r>
      <w:r w:rsidRPr="00113742">
        <w:rPr>
          <w:rFonts w:asciiTheme="minorHAnsi" w:hAnsiTheme="minorHAnsi" w:cstheme="minorHAnsi"/>
        </w:rPr>
        <w:t xml:space="preserve"> Workbench.</w:t>
      </w:r>
    </w:p>
    <w:p w:rsidR="00B16A57" w:rsidRPr="00113742" w:rsidP="00F357A4" w14:paraId="41193F9C" w14:textId="5334549A">
      <w:pPr>
        <w:pStyle w:val="NoSpacing"/>
        <w:rPr>
          <w:rFonts w:asciiTheme="minorHAnsi" w:hAnsiTheme="minorHAnsi" w:cstheme="minorHAnsi"/>
        </w:rPr>
      </w:pPr>
      <w:r w:rsidRPr="00113742">
        <w:rPr>
          <w:rFonts w:asciiTheme="minorHAnsi" w:hAnsiTheme="minorHAnsi" w:cstheme="minorHAnsi"/>
          <w:b/>
          <w:bCs/>
        </w:rPr>
        <w:t>Duration</w:t>
      </w:r>
      <w:r w:rsidRPr="00113742">
        <w:rPr>
          <w:rFonts w:asciiTheme="minorHAnsi" w:hAnsiTheme="minorHAnsi" w:cstheme="minorHAnsi"/>
        </w:rPr>
        <w:t xml:space="preserve">:  </w:t>
      </w:r>
      <w:r w:rsidRPr="0068031A">
        <w:rPr>
          <w:rFonts w:asciiTheme="minorHAnsi" w:hAnsiTheme="minorHAnsi" w:cstheme="minorHAnsi"/>
          <w:i/>
          <w:iCs/>
        </w:rPr>
        <w:t xml:space="preserve">Dec </w:t>
      </w:r>
      <w:r w:rsidRPr="0068031A" w:rsidR="00357F0A">
        <w:rPr>
          <w:rFonts w:asciiTheme="minorHAnsi" w:hAnsiTheme="minorHAnsi" w:cstheme="minorHAnsi"/>
          <w:i/>
          <w:iCs/>
        </w:rPr>
        <w:t xml:space="preserve">2016 </w:t>
      </w:r>
      <w:r w:rsidR="004A182A">
        <w:rPr>
          <w:rFonts w:asciiTheme="minorHAnsi" w:hAnsiTheme="minorHAnsi" w:cstheme="minorHAnsi"/>
          <w:i/>
          <w:iCs/>
        </w:rPr>
        <w:t>-</w:t>
      </w:r>
      <w:r w:rsidRPr="0068031A">
        <w:rPr>
          <w:rFonts w:asciiTheme="minorHAnsi" w:hAnsiTheme="minorHAnsi" w:cstheme="minorHAnsi"/>
          <w:i/>
          <w:iCs/>
        </w:rPr>
        <w:t xml:space="preserve"> Dec-2017</w:t>
      </w:r>
      <w:r w:rsidRPr="00113742">
        <w:rPr>
          <w:rFonts w:asciiTheme="minorHAnsi" w:hAnsiTheme="minorHAnsi" w:cstheme="minorHAnsi"/>
        </w:rPr>
        <w:t xml:space="preserve"> (WF3 - version of FPS)</w:t>
      </w:r>
    </w:p>
    <w:p w:rsidR="00B16A57" w:rsidRPr="00113742" w:rsidP="00F357A4" w14:paraId="00AA08E9" w14:textId="77777777">
      <w:pPr>
        <w:pStyle w:val="NoSpacing"/>
        <w:rPr>
          <w:rFonts w:asciiTheme="minorHAnsi" w:hAnsiTheme="minorHAnsi" w:cstheme="minorHAnsi"/>
        </w:rPr>
      </w:pPr>
    </w:p>
    <w:p w:rsidR="00B16A57" w:rsidRPr="00113742" w:rsidP="00113742" w14:paraId="2C8D0AE7" w14:textId="581A8A65">
      <w:pPr>
        <w:pStyle w:val="TableHeader"/>
        <w:spacing w:before="0" w:after="0" w:line="240" w:lineRule="auto"/>
        <w:jc w:val="both"/>
        <w:rPr>
          <w:rFonts w:asciiTheme="minorHAnsi" w:hAnsiTheme="minorHAnsi" w:cstheme="minorHAnsi"/>
          <w:b w:val="0"/>
          <w:bCs/>
          <w:sz w:val="22"/>
          <w:szCs w:val="22"/>
        </w:rPr>
      </w:pPr>
      <w:r w:rsidRPr="00113742">
        <w:rPr>
          <w:rFonts w:asciiTheme="minorHAnsi" w:hAnsiTheme="minorHAnsi" w:cstheme="minorHAnsi"/>
          <w:sz w:val="22"/>
          <w:szCs w:val="22"/>
        </w:rPr>
        <w:t xml:space="preserve">Description: </w:t>
      </w:r>
      <w:r w:rsidRPr="00113742">
        <w:rPr>
          <w:rFonts w:asciiTheme="minorHAnsi" w:hAnsiTheme="minorHAnsi" w:cstheme="minorHAnsi"/>
          <w:b w:val="0"/>
          <w:bCs/>
          <w:sz w:val="22"/>
          <w:szCs w:val="22"/>
        </w:rPr>
        <w:t xml:space="preserve">Fire Protection Suite (FPS) is Software developed in partnership with Nexus Technical Services for Nuclear Energy Industries in </w:t>
      </w:r>
      <w:r w:rsidRPr="00113742" w:rsidR="00357F0A">
        <w:rPr>
          <w:rFonts w:asciiTheme="minorHAnsi" w:hAnsiTheme="minorHAnsi" w:cstheme="minorHAnsi"/>
          <w:b w:val="0"/>
          <w:bCs/>
          <w:sz w:val="22"/>
          <w:szCs w:val="22"/>
        </w:rPr>
        <w:t>the US</w:t>
      </w:r>
      <w:r w:rsidRPr="00113742">
        <w:rPr>
          <w:rFonts w:asciiTheme="minorHAnsi" w:hAnsiTheme="minorHAnsi" w:cstheme="minorHAnsi"/>
          <w:b w:val="0"/>
          <w:bCs/>
          <w:sz w:val="22"/>
          <w:szCs w:val="22"/>
        </w:rPr>
        <w:t xml:space="preserve">. FPS provides a comprehensive solution for managing information for post-transition NFPA 805 risk-informed </w:t>
      </w:r>
      <w:r w:rsidRPr="00113742" w:rsidR="001D58DB">
        <w:rPr>
          <w:rFonts w:asciiTheme="minorHAnsi" w:hAnsiTheme="minorHAnsi" w:cstheme="minorHAnsi"/>
          <w:b w:val="0"/>
          <w:bCs/>
          <w:sz w:val="22"/>
          <w:szCs w:val="22"/>
        </w:rPr>
        <w:t>performance-based</w:t>
      </w:r>
      <w:r w:rsidRPr="00113742">
        <w:rPr>
          <w:rFonts w:asciiTheme="minorHAnsi" w:hAnsiTheme="minorHAnsi" w:cstheme="minorHAnsi"/>
          <w:b w:val="0"/>
          <w:bCs/>
          <w:sz w:val="22"/>
          <w:szCs w:val="22"/>
        </w:rPr>
        <w:t xml:space="preserve"> fire protection programs. It's the only product specifically designed for post transition NFPA 805 plants. FPS is </w:t>
      </w:r>
      <w:r w:rsidRPr="00113742" w:rsidR="00357F0A">
        <w:rPr>
          <w:rFonts w:asciiTheme="minorHAnsi" w:hAnsiTheme="minorHAnsi" w:cstheme="minorHAnsi"/>
          <w:b w:val="0"/>
          <w:bCs/>
          <w:sz w:val="22"/>
          <w:szCs w:val="22"/>
        </w:rPr>
        <w:t>a Fire</w:t>
      </w:r>
      <w:r w:rsidRPr="00113742">
        <w:rPr>
          <w:rFonts w:asciiTheme="minorHAnsi" w:hAnsiTheme="minorHAnsi" w:cstheme="minorHAnsi"/>
          <w:b w:val="0"/>
          <w:bCs/>
          <w:sz w:val="22"/>
          <w:szCs w:val="22"/>
        </w:rPr>
        <w:t xml:space="preserve"> protection program which gathers information together in a single easy to use web-based application.WF3 - Recent Implementation with updated features</w:t>
      </w:r>
      <w:r w:rsidR="00113742">
        <w:rPr>
          <w:rFonts w:asciiTheme="minorHAnsi" w:hAnsiTheme="minorHAnsi" w:cstheme="minorHAnsi"/>
          <w:b w:val="0"/>
          <w:bCs/>
          <w:sz w:val="22"/>
          <w:szCs w:val="22"/>
        </w:rPr>
        <w:t>.</w:t>
      </w:r>
    </w:p>
    <w:p w:rsidR="00B16A57" w:rsidRPr="00113742" w:rsidP="00670086" w14:paraId="39E7FD53" w14:textId="77777777">
      <w:pPr>
        <w:ind w:firstLine="284"/>
        <w:rPr>
          <w:rFonts w:asciiTheme="minorHAnsi" w:hAnsiTheme="minorHAnsi" w:cstheme="minorHAnsi"/>
          <w:b/>
          <w:sz w:val="22"/>
          <w:szCs w:val="22"/>
        </w:rPr>
      </w:pPr>
      <w:r w:rsidRPr="00113742">
        <w:rPr>
          <w:rFonts w:asciiTheme="minorHAnsi" w:hAnsiTheme="minorHAnsi" w:cstheme="minorHAnsi"/>
          <w:b/>
          <w:sz w:val="22"/>
          <w:szCs w:val="22"/>
        </w:rPr>
        <w:t>Responsibilities:</w:t>
      </w:r>
    </w:p>
    <w:p w:rsidR="00B16A57" w:rsidRPr="00113742" w:rsidP="00670086" w14:paraId="13EE1A3B"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Understanding the requirements of the client and functionality.</w:t>
      </w:r>
    </w:p>
    <w:p w:rsidR="00B16A57" w:rsidRPr="00113742" w:rsidP="00670086" w14:paraId="307106BA"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Support Live environment, undertaken deployments and maintenance.</w:t>
      </w:r>
    </w:p>
    <w:p w:rsidR="00B16A57" w:rsidRPr="00113742" w:rsidP="00670086" w14:paraId="7B1BD75F"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Involved in Unit testing, Integration testing and Documentation.</w:t>
      </w:r>
    </w:p>
    <w:p w:rsidR="00B16A57" w:rsidRPr="00113742" w:rsidP="00670086" w14:paraId="7622547D" w14:textId="62F56DD4">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Involved in enhancement/modification of the product as per the client requirements. </w:t>
      </w:r>
    </w:p>
    <w:p w:rsidR="0006448C" w:rsidP="00670086" w14:paraId="2E0D373A" w14:textId="77777777">
      <w:pPr>
        <w:pStyle w:val="ListParagraph"/>
        <w:spacing w:after="0" w:line="240" w:lineRule="auto"/>
        <w:ind w:left="284"/>
        <w:rPr>
          <w:rFonts w:asciiTheme="minorHAnsi" w:hAnsiTheme="minorHAnsi" w:cstheme="minorHAnsi"/>
        </w:rPr>
      </w:pPr>
    </w:p>
    <w:p w:rsidR="00B16A57" w:rsidRPr="00113742" w:rsidP="00F357A4" w14:paraId="7042BD55" w14:textId="3FC179B9">
      <w:pPr>
        <w:rPr>
          <w:rFonts w:asciiTheme="minorHAnsi" w:hAnsiTheme="minorHAnsi" w:cstheme="minorHAnsi"/>
          <w:b/>
          <w:bCs/>
          <w:sz w:val="22"/>
          <w:szCs w:val="22"/>
        </w:rPr>
      </w:pPr>
      <w:r w:rsidRPr="00113742">
        <w:rPr>
          <w:rFonts w:asciiTheme="minorHAnsi" w:hAnsiTheme="minorHAnsi" w:cstheme="minorHAnsi"/>
          <w:b/>
          <w:bCs/>
          <w:sz w:val="22"/>
          <w:szCs w:val="22"/>
        </w:rPr>
        <w:t>Project</w:t>
      </w:r>
      <w:r w:rsidRPr="00113742" w:rsidR="001032F1">
        <w:rPr>
          <w:rFonts w:asciiTheme="minorHAnsi" w:hAnsiTheme="minorHAnsi" w:cstheme="minorHAnsi"/>
          <w:b/>
          <w:bCs/>
          <w:sz w:val="22"/>
          <w:szCs w:val="22"/>
        </w:rPr>
        <w:t>: APIIC – Partnership Summit</w:t>
      </w:r>
    </w:p>
    <w:p w:rsidR="00B16A57" w:rsidRPr="00113742" w:rsidP="00F357A4" w14:paraId="4B665153" w14:textId="23E63D1D">
      <w:pPr>
        <w:rPr>
          <w:rFonts w:asciiTheme="minorHAnsi" w:hAnsiTheme="minorHAnsi" w:cstheme="minorHAnsi"/>
          <w:b/>
          <w:bCs/>
          <w:sz w:val="22"/>
          <w:szCs w:val="22"/>
        </w:rPr>
      </w:pPr>
      <w:r w:rsidRPr="00113742">
        <w:rPr>
          <w:rFonts w:asciiTheme="minorHAnsi" w:hAnsiTheme="minorHAnsi" w:cstheme="minorHAnsi"/>
          <w:b/>
          <w:bCs/>
          <w:sz w:val="22"/>
          <w:szCs w:val="22"/>
        </w:rPr>
        <w:t>Client: APIIC (Andhra Pradesh Industrial Infrastructure Corporation Ltd).</w:t>
      </w:r>
    </w:p>
    <w:p w:rsidR="00B16A57" w:rsidRPr="00113742" w:rsidP="00F357A4" w14:paraId="2F4AC946" w14:textId="41E49DA3">
      <w:pPr>
        <w:rPr>
          <w:rFonts w:asciiTheme="minorHAnsi" w:hAnsiTheme="minorHAnsi" w:cstheme="minorHAnsi"/>
          <w:sz w:val="22"/>
          <w:szCs w:val="22"/>
        </w:rPr>
      </w:pPr>
      <w:r w:rsidRPr="006C6E1B">
        <w:rPr>
          <w:rFonts w:asciiTheme="minorHAnsi" w:hAnsiTheme="minorHAnsi" w:cstheme="minorHAnsi"/>
          <w:b/>
          <w:bCs/>
          <w:sz w:val="22"/>
          <w:szCs w:val="22"/>
        </w:rPr>
        <w:t>Technology</w:t>
      </w:r>
      <w:r w:rsidRPr="00113742">
        <w:rPr>
          <w:rFonts w:asciiTheme="minorHAnsi" w:hAnsiTheme="minorHAnsi" w:cstheme="minorHAnsi"/>
          <w:sz w:val="22"/>
          <w:szCs w:val="22"/>
        </w:rPr>
        <w:t xml:space="preserve">: Struts2.0, JSPs, Servlets, JDBC, Core Java, </w:t>
      </w:r>
      <w:r w:rsidRPr="00113742" w:rsidR="00654AE9">
        <w:rPr>
          <w:rFonts w:asciiTheme="minorHAnsi" w:hAnsiTheme="minorHAnsi" w:cstheme="minorHAnsi"/>
          <w:sz w:val="22"/>
          <w:szCs w:val="22"/>
        </w:rPr>
        <w:t>JavaScript,</w:t>
      </w:r>
      <w:r w:rsidRPr="00113742">
        <w:rPr>
          <w:rFonts w:asciiTheme="minorHAnsi" w:hAnsiTheme="minorHAnsi" w:cstheme="minorHAnsi"/>
          <w:sz w:val="22"/>
          <w:szCs w:val="22"/>
        </w:rPr>
        <w:t xml:space="preserve"> and Ajax.</w:t>
      </w:r>
    </w:p>
    <w:p w:rsidR="00B16A57" w:rsidRPr="00113742" w:rsidP="00F357A4" w14:paraId="63186063" w14:textId="2ADA6BF4">
      <w:pPr>
        <w:rPr>
          <w:rFonts w:asciiTheme="minorHAnsi" w:hAnsiTheme="minorHAnsi" w:cstheme="minorHAnsi"/>
          <w:sz w:val="22"/>
          <w:szCs w:val="22"/>
        </w:rPr>
      </w:pPr>
      <w:r w:rsidRPr="006C6E1B">
        <w:rPr>
          <w:rFonts w:asciiTheme="minorHAnsi" w:hAnsiTheme="minorHAnsi" w:cstheme="minorHAnsi"/>
          <w:b/>
          <w:bCs/>
          <w:sz w:val="22"/>
          <w:szCs w:val="22"/>
        </w:rPr>
        <w:t>Server Specification</w:t>
      </w:r>
      <w:r w:rsidRPr="00113742">
        <w:rPr>
          <w:rFonts w:asciiTheme="minorHAnsi" w:hAnsiTheme="minorHAnsi" w:cstheme="minorHAnsi"/>
          <w:sz w:val="22"/>
          <w:szCs w:val="22"/>
        </w:rPr>
        <w:t>: Tomcat 6.0.32</w:t>
      </w:r>
    </w:p>
    <w:p w:rsidR="00B16A57" w:rsidRPr="00113742" w:rsidP="00F357A4" w14:paraId="3936ADA0" w14:textId="416B067C">
      <w:pPr>
        <w:rPr>
          <w:rFonts w:asciiTheme="minorHAnsi" w:hAnsiTheme="minorHAnsi" w:cstheme="minorHAnsi"/>
          <w:sz w:val="22"/>
          <w:szCs w:val="22"/>
        </w:rPr>
      </w:pPr>
      <w:r w:rsidRPr="006C6E1B">
        <w:rPr>
          <w:rFonts w:asciiTheme="minorHAnsi" w:hAnsiTheme="minorHAnsi" w:cstheme="minorHAnsi"/>
          <w:b/>
          <w:bCs/>
          <w:sz w:val="22"/>
          <w:szCs w:val="22"/>
        </w:rPr>
        <w:t>Database</w:t>
      </w:r>
      <w:r w:rsidRPr="00113742">
        <w:rPr>
          <w:rFonts w:asciiTheme="minorHAnsi" w:hAnsiTheme="minorHAnsi" w:cstheme="minorHAnsi"/>
          <w:sz w:val="22"/>
          <w:szCs w:val="22"/>
        </w:rPr>
        <w:t xml:space="preserve">: Oracle </w:t>
      </w:r>
      <w:r w:rsidRPr="00113742" w:rsidR="00357F0A">
        <w:rPr>
          <w:rFonts w:asciiTheme="minorHAnsi" w:hAnsiTheme="minorHAnsi" w:cstheme="minorHAnsi"/>
          <w:sz w:val="22"/>
          <w:szCs w:val="22"/>
        </w:rPr>
        <w:t>10g.</w:t>
      </w:r>
    </w:p>
    <w:p w:rsidR="00B16A57" w:rsidRPr="00113742" w:rsidP="00F357A4" w14:paraId="4C012C19" w14:textId="38BED917">
      <w:pPr>
        <w:rPr>
          <w:rFonts w:asciiTheme="minorHAnsi" w:hAnsiTheme="minorHAnsi" w:cstheme="minorHAnsi"/>
          <w:sz w:val="22"/>
          <w:szCs w:val="22"/>
        </w:rPr>
      </w:pPr>
      <w:r w:rsidRPr="006C6E1B">
        <w:rPr>
          <w:rFonts w:asciiTheme="minorHAnsi" w:hAnsiTheme="minorHAnsi" w:cstheme="minorHAnsi"/>
          <w:b/>
          <w:bCs/>
          <w:sz w:val="22"/>
          <w:szCs w:val="22"/>
        </w:rPr>
        <w:t>IDE</w:t>
      </w:r>
      <w:r w:rsidRPr="00113742">
        <w:rPr>
          <w:rFonts w:asciiTheme="minorHAnsi" w:hAnsiTheme="minorHAnsi" w:cstheme="minorHAnsi"/>
          <w:sz w:val="22"/>
          <w:szCs w:val="22"/>
        </w:rPr>
        <w:t>: Eclipse 3.0.</w:t>
      </w:r>
    </w:p>
    <w:p w:rsidR="00B16A57" w:rsidRPr="00113742" w:rsidP="00F357A4" w14:paraId="6405AB53" w14:textId="76053910">
      <w:pPr>
        <w:rPr>
          <w:rFonts w:asciiTheme="minorHAnsi" w:hAnsiTheme="minorHAnsi" w:cstheme="minorHAnsi"/>
          <w:sz w:val="22"/>
          <w:szCs w:val="22"/>
        </w:rPr>
      </w:pPr>
      <w:r w:rsidRPr="006C6E1B">
        <w:rPr>
          <w:rFonts w:asciiTheme="minorHAnsi" w:hAnsiTheme="minorHAnsi" w:cstheme="minorHAnsi"/>
          <w:b/>
          <w:bCs/>
          <w:sz w:val="22"/>
          <w:szCs w:val="22"/>
        </w:rPr>
        <w:t>Duration</w:t>
      </w:r>
      <w:r w:rsidR="006C6E1B">
        <w:rPr>
          <w:rFonts w:asciiTheme="minorHAnsi" w:hAnsiTheme="minorHAnsi" w:cstheme="minorHAnsi"/>
          <w:sz w:val="22"/>
          <w:szCs w:val="22"/>
        </w:rPr>
        <w:t>:</w:t>
      </w:r>
      <w:r w:rsidRPr="00113742">
        <w:rPr>
          <w:rFonts w:asciiTheme="minorHAnsi" w:hAnsiTheme="minorHAnsi" w:cstheme="minorHAnsi"/>
          <w:sz w:val="22"/>
          <w:szCs w:val="22"/>
        </w:rPr>
        <w:t xml:space="preserve"> November 2011. </w:t>
      </w:r>
    </w:p>
    <w:p w:rsidR="00B16A57" w:rsidRPr="00113742" w:rsidP="00F357A4" w14:paraId="488A83BE" w14:textId="77777777">
      <w:pPr>
        <w:pStyle w:val="NoSpacing"/>
        <w:rPr>
          <w:rFonts w:asciiTheme="minorHAnsi" w:hAnsiTheme="minorHAnsi" w:cstheme="minorHAnsi"/>
        </w:rPr>
      </w:pPr>
    </w:p>
    <w:p w:rsidR="00B16A57" w:rsidRPr="00113742" w:rsidP="00113742" w14:paraId="6DAD90F2" w14:textId="07B6548B">
      <w:pPr>
        <w:pStyle w:val="TableHeader"/>
        <w:spacing w:before="0" w:after="0" w:line="240" w:lineRule="auto"/>
        <w:jc w:val="both"/>
        <w:rPr>
          <w:rFonts w:asciiTheme="minorHAnsi" w:hAnsiTheme="minorHAnsi" w:cstheme="minorHAnsi"/>
          <w:b w:val="0"/>
          <w:bCs/>
          <w:sz w:val="22"/>
          <w:szCs w:val="22"/>
        </w:rPr>
      </w:pPr>
      <w:r w:rsidRPr="00113742">
        <w:rPr>
          <w:rFonts w:asciiTheme="minorHAnsi" w:hAnsiTheme="minorHAnsi" w:cstheme="minorHAnsi"/>
          <w:sz w:val="22"/>
          <w:szCs w:val="22"/>
        </w:rPr>
        <w:t>Description:</w:t>
      </w:r>
      <w:r w:rsidR="00113742">
        <w:rPr>
          <w:rFonts w:asciiTheme="minorHAnsi" w:hAnsiTheme="minorHAnsi" w:cstheme="minorHAnsi"/>
          <w:sz w:val="22"/>
          <w:szCs w:val="22"/>
        </w:rPr>
        <w:t xml:space="preserve"> </w:t>
      </w:r>
      <w:r w:rsidRPr="00113742">
        <w:rPr>
          <w:rFonts w:asciiTheme="minorHAnsi" w:hAnsiTheme="minorHAnsi" w:cstheme="minorHAnsi"/>
          <w:sz w:val="22"/>
          <w:szCs w:val="22"/>
        </w:rPr>
        <w:t>APIIC</w:t>
      </w:r>
      <w:r w:rsidR="00113742">
        <w:rPr>
          <w:rFonts w:asciiTheme="minorHAnsi" w:hAnsiTheme="minorHAnsi" w:cstheme="minorHAnsi"/>
          <w:sz w:val="22"/>
          <w:szCs w:val="22"/>
        </w:rPr>
        <w:t>-</w:t>
      </w:r>
      <w:r w:rsidRPr="00113742">
        <w:rPr>
          <w:rFonts w:asciiTheme="minorHAnsi" w:hAnsiTheme="minorHAnsi" w:cstheme="minorHAnsi"/>
          <w:b w:val="0"/>
          <w:bCs/>
          <w:sz w:val="22"/>
          <w:szCs w:val="22"/>
        </w:rPr>
        <w:t xml:space="preserve">Partnership Summit is the software for APIIC (Andhra Pradesh Industrial Infrastructure Corporation Ltd.) which helped the Industries/Companies to register themselves to participate in the Summit held during 11-13 January 2012. It takes the details of the industry/company, their interest </w:t>
      </w:r>
      <w:r w:rsidRPr="00113742">
        <w:rPr>
          <w:rFonts w:asciiTheme="minorHAnsi" w:hAnsiTheme="minorHAnsi" w:cstheme="minorHAnsi"/>
          <w:b w:val="0"/>
          <w:bCs/>
          <w:sz w:val="22"/>
          <w:szCs w:val="22"/>
        </w:rPr>
        <w:t>in the area of</w:t>
      </w:r>
      <w:r w:rsidRPr="00113742">
        <w:rPr>
          <w:rFonts w:asciiTheme="minorHAnsi" w:hAnsiTheme="minorHAnsi" w:cstheme="minorHAnsi"/>
          <w:b w:val="0"/>
          <w:bCs/>
          <w:sz w:val="22"/>
          <w:szCs w:val="22"/>
        </w:rPr>
        <w:t xml:space="preserve"> the investment, helps the users to go through the plots available in different industrial parks in AP and collects their interest of </w:t>
      </w:r>
      <w:r w:rsidRPr="00113742" w:rsidR="001D58DB">
        <w:rPr>
          <w:rFonts w:asciiTheme="minorHAnsi" w:hAnsiTheme="minorHAnsi" w:cstheme="minorHAnsi"/>
          <w:b w:val="0"/>
          <w:bCs/>
          <w:sz w:val="22"/>
          <w:szCs w:val="22"/>
        </w:rPr>
        <w:t>Industrial Park</w:t>
      </w:r>
      <w:r w:rsidRPr="00113742">
        <w:rPr>
          <w:rFonts w:asciiTheme="minorHAnsi" w:hAnsiTheme="minorHAnsi" w:cstheme="minorHAnsi"/>
          <w:b w:val="0"/>
          <w:bCs/>
          <w:sz w:val="22"/>
          <w:szCs w:val="22"/>
        </w:rPr>
        <w:t xml:space="preserve"> they are interested in. </w:t>
      </w:r>
    </w:p>
    <w:p w:rsidR="00B16A57" w:rsidRPr="00113742" w:rsidP="00F357A4" w14:paraId="369E8ECC" w14:textId="77777777">
      <w:pPr>
        <w:pStyle w:val="NoSpacing"/>
        <w:rPr>
          <w:rFonts w:asciiTheme="minorHAnsi" w:hAnsiTheme="minorHAnsi" w:cstheme="minorHAnsi"/>
          <w:b/>
        </w:rPr>
      </w:pPr>
    </w:p>
    <w:p w:rsidR="00B16A57" w:rsidRPr="00113742" w:rsidP="00670086" w14:paraId="7BD8FDC0" w14:textId="77777777">
      <w:pPr>
        <w:ind w:firstLine="284"/>
        <w:rPr>
          <w:rFonts w:asciiTheme="minorHAnsi" w:hAnsiTheme="minorHAnsi" w:cstheme="minorHAnsi"/>
          <w:b/>
          <w:sz w:val="22"/>
          <w:szCs w:val="22"/>
        </w:rPr>
      </w:pPr>
      <w:r w:rsidRPr="00113742">
        <w:rPr>
          <w:rFonts w:asciiTheme="minorHAnsi" w:hAnsiTheme="minorHAnsi" w:cstheme="minorHAnsi"/>
          <w:b/>
          <w:sz w:val="22"/>
          <w:szCs w:val="22"/>
        </w:rPr>
        <w:t>Responsibilities:</w:t>
      </w:r>
    </w:p>
    <w:p w:rsidR="00B16A57" w:rsidRPr="00113742" w:rsidP="00670086" w14:paraId="4E8BA031" w14:textId="724F1F06">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Involved in </w:t>
      </w:r>
      <w:r w:rsidRPr="00113742" w:rsidR="00357F0A">
        <w:rPr>
          <w:rFonts w:asciiTheme="minorHAnsi" w:hAnsiTheme="minorHAnsi" w:cstheme="minorHAnsi"/>
        </w:rPr>
        <w:t>code</w:t>
      </w:r>
      <w:r w:rsidRPr="00113742">
        <w:rPr>
          <w:rFonts w:asciiTheme="minorHAnsi" w:hAnsiTheme="minorHAnsi" w:cstheme="minorHAnsi"/>
        </w:rPr>
        <w:t xml:space="preserve"> development using Struts 2.0 and JDBC.</w:t>
      </w:r>
    </w:p>
    <w:p w:rsidR="00B16A57" w:rsidRPr="00113742" w:rsidP="00670086" w14:paraId="5D8D51F0"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Developing JSP based forms using struts tag libraries.</w:t>
      </w:r>
    </w:p>
    <w:p w:rsidR="00B16A57" w:rsidRPr="00113742" w:rsidP="00670086" w14:paraId="118D51BC" w14:textId="667A66FE">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Involved in writing </w:t>
      </w:r>
      <w:r w:rsidRPr="00113742" w:rsidR="001D58DB">
        <w:rPr>
          <w:rFonts w:asciiTheme="minorHAnsi" w:hAnsiTheme="minorHAnsi" w:cstheme="minorHAnsi"/>
        </w:rPr>
        <w:t>client-side</w:t>
      </w:r>
      <w:r w:rsidRPr="00113742">
        <w:rPr>
          <w:rFonts w:asciiTheme="minorHAnsi" w:hAnsiTheme="minorHAnsi" w:cstheme="minorHAnsi"/>
        </w:rPr>
        <w:t xml:space="preserve"> validations using JavaScript and </w:t>
      </w:r>
      <w:r w:rsidRPr="00113742" w:rsidR="001D58DB">
        <w:rPr>
          <w:rFonts w:asciiTheme="minorHAnsi" w:hAnsiTheme="minorHAnsi" w:cstheme="minorHAnsi"/>
        </w:rPr>
        <w:t>Server-Side</w:t>
      </w:r>
      <w:r w:rsidRPr="00113742">
        <w:rPr>
          <w:rFonts w:asciiTheme="minorHAnsi" w:hAnsiTheme="minorHAnsi" w:cstheme="minorHAnsi"/>
        </w:rPr>
        <w:t xml:space="preserve"> validations in action classes.</w:t>
      </w:r>
    </w:p>
    <w:p w:rsidR="00B16A57" w:rsidRPr="00113742" w:rsidP="00670086" w14:paraId="75856233"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Involved in writing Ajax code for refreshing the part of the pages.</w:t>
      </w:r>
    </w:p>
    <w:p w:rsidR="00B16A57" w:rsidRPr="00113742" w:rsidP="00670086" w14:paraId="1915349E" w14:textId="00CA66C5">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Developing </w:t>
      </w:r>
      <w:r w:rsidRPr="00113742" w:rsidR="001D58DB">
        <w:rPr>
          <w:rFonts w:asciiTheme="minorHAnsi" w:hAnsiTheme="minorHAnsi" w:cstheme="minorHAnsi"/>
        </w:rPr>
        <w:t>server-side</w:t>
      </w:r>
      <w:r w:rsidRPr="00113742">
        <w:rPr>
          <w:rFonts w:asciiTheme="minorHAnsi" w:hAnsiTheme="minorHAnsi" w:cstheme="minorHAnsi"/>
        </w:rPr>
        <w:t xml:space="preserve"> components containing business logic </w:t>
      </w:r>
    </w:p>
    <w:p w:rsidR="002F5270" w:rsidRPr="00113742" w:rsidP="00F357A4" w14:paraId="076DE81C" w14:textId="77777777">
      <w:pPr>
        <w:pStyle w:val="NoSpacing"/>
        <w:rPr>
          <w:rFonts w:asciiTheme="minorHAnsi" w:hAnsiTheme="minorHAnsi" w:cstheme="minorHAnsi"/>
          <w:b/>
          <w:color w:val="000000"/>
          <w:spacing w:val="4"/>
          <w:lang w:eastAsia="ar-SA"/>
        </w:rPr>
      </w:pPr>
    </w:p>
    <w:p w:rsidR="0006448C" w:rsidP="00F357A4" w14:paraId="168B780E" w14:textId="77777777">
      <w:pPr>
        <w:pStyle w:val="NoSpacing"/>
        <w:rPr>
          <w:rFonts w:asciiTheme="minorHAnsi" w:hAnsiTheme="minorHAnsi" w:cstheme="minorHAnsi"/>
          <w:b/>
          <w:color w:val="000000"/>
          <w:spacing w:val="4"/>
          <w:lang w:eastAsia="ar-SA"/>
        </w:rPr>
      </w:pPr>
    </w:p>
    <w:p w:rsidR="00B16A57" w:rsidRPr="00113742" w:rsidP="00F357A4" w14:paraId="277C41E1" w14:textId="4C0C7FB1">
      <w:pPr>
        <w:pStyle w:val="NoSpacing"/>
        <w:rPr>
          <w:rFonts w:asciiTheme="minorHAnsi" w:hAnsiTheme="minorHAnsi" w:cstheme="minorHAnsi"/>
        </w:rPr>
      </w:pPr>
      <w:r w:rsidRPr="00113742">
        <w:rPr>
          <w:rFonts w:asciiTheme="minorHAnsi" w:hAnsiTheme="minorHAnsi" w:cstheme="minorHAnsi"/>
          <w:b/>
          <w:color w:val="000000"/>
          <w:spacing w:val="4"/>
          <w:lang w:eastAsia="ar-SA"/>
        </w:rPr>
        <w:t>Project</w:t>
      </w:r>
      <w:r w:rsidRPr="00113742" w:rsidR="001032F1">
        <w:rPr>
          <w:rFonts w:asciiTheme="minorHAnsi" w:hAnsiTheme="minorHAnsi" w:cstheme="minorHAnsi"/>
        </w:rPr>
        <w:t xml:space="preserve">: </w:t>
      </w:r>
      <w:r w:rsidRPr="00113742" w:rsidR="001032F1">
        <w:rPr>
          <w:rFonts w:asciiTheme="minorHAnsi" w:hAnsiTheme="minorHAnsi" w:cstheme="minorHAnsi"/>
          <w:b/>
        </w:rPr>
        <w:t>APIIC – Online Application</w:t>
      </w:r>
    </w:p>
    <w:p w:rsidR="00B16A57" w:rsidRPr="00113742" w:rsidP="00F357A4" w14:paraId="64F82F8D" w14:textId="736B9899">
      <w:pPr>
        <w:pStyle w:val="NoSpacing"/>
        <w:rPr>
          <w:rFonts w:asciiTheme="minorHAnsi" w:hAnsiTheme="minorHAnsi" w:cstheme="minorHAnsi"/>
          <w:b/>
          <w:bCs/>
        </w:rPr>
      </w:pPr>
      <w:r w:rsidRPr="00113742">
        <w:rPr>
          <w:rFonts w:asciiTheme="minorHAnsi" w:hAnsiTheme="minorHAnsi" w:cstheme="minorHAnsi"/>
          <w:b/>
          <w:bCs/>
        </w:rPr>
        <w:t>Client: APIIC (Andhra Pradesh Industrial Infrastructure Corporation Ltd).</w:t>
      </w:r>
    </w:p>
    <w:p w:rsidR="00B16A57" w:rsidRPr="00113742" w:rsidP="00F357A4" w14:paraId="204513C2" w14:textId="7A85BB0D">
      <w:pPr>
        <w:pStyle w:val="NoSpacing"/>
        <w:rPr>
          <w:rFonts w:asciiTheme="minorHAnsi" w:hAnsiTheme="minorHAnsi" w:cstheme="minorHAnsi"/>
        </w:rPr>
      </w:pPr>
      <w:r w:rsidRPr="00263C87">
        <w:rPr>
          <w:rFonts w:asciiTheme="minorHAnsi" w:hAnsiTheme="minorHAnsi" w:cstheme="minorHAnsi"/>
          <w:b/>
          <w:bCs/>
        </w:rPr>
        <w:t>Technology</w:t>
      </w:r>
      <w:r w:rsidRPr="00113742">
        <w:rPr>
          <w:rFonts w:asciiTheme="minorHAnsi" w:hAnsiTheme="minorHAnsi" w:cstheme="minorHAnsi"/>
        </w:rPr>
        <w:t xml:space="preserve">: Struts2.0, JSPs, Servlets, JDBC, Core Java, </w:t>
      </w:r>
      <w:r w:rsidRPr="00113742" w:rsidR="00654AE9">
        <w:rPr>
          <w:rFonts w:asciiTheme="minorHAnsi" w:hAnsiTheme="minorHAnsi" w:cstheme="minorHAnsi"/>
        </w:rPr>
        <w:t>JavaScript,</w:t>
      </w:r>
      <w:r w:rsidRPr="00113742">
        <w:rPr>
          <w:rFonts w:asciiTheme="minorHAnsi" w:hAnsiTheme="minorHAnsi" w:cstheme="minorHAnsi"/>
        </w:rPr>
        <w:t xml:space="preserve"> and Ajax.</w:t>
      </w:r>
    </w:p>
    <w:p w:rsidR="00B16A57" w:rsidRPr="00113742" w:rsidP="00F357A4" w14:paraId="1513C3A9" w14:textId="3F8C0AA2">
      <w:pPr>
        <w:pStyle w:val="NoSpacing"/>
        <w:rPr>
          <w:rFonts w:asciiTheme="minorHAnsi" w:hAnsiTheme="minorHAnsi" w:cstheme="minorHAnsi"/>
        </w:rPr>
      </w:pPr>
      <w:r w:rsidRPr="00263C87">
        <w:rPr>
          <w:rFonts w:asciiTheme="minorHAnsi" w:hAnsiTheme="minorHAnsi" w:cstheme="minorHAnsi"/>
          <w:b/>
          <w:bCs/>
        </w:rPr>
        <w:t>Server Specification</w:t>
      </w:r>
      <w:r w:rsidRPr="00113742">
        <w:rPr>
          <w:rFonts w:asciiTheme="minorHAnsi" w:hAnsiTheme="minorHAnsi" w:cstheme="minorHAnsi"/>
        </w:rPr>
        <w:t>: Tomcat 6.0.32</w:t>
      </w:r>
    </w:p>
    <w:p w:rsidR="00B16A57" w:rsidRPr="00113742" w:rsidP="00F357A4" w14:paraId="3245D721" w14:textId="6E7430EC">
      <w:pPr>
        <w:pStyle w:val="NoSpacing"/>
        <w:rPr>
          <w:rFonts w:asciiTheme="minorHAnsi" w:hAnsiTheme="minorHAnsi" w:cstheme="minorHAnsi"/>
        </w:rPr>
      </w:pPr>
      <w:r w:rsidRPr="00263C87">
        <w:rPr>
          <w:rFonts w:asciiTheme="minorHAnsi" w:hAnsiTheme="minorHAnsi" w:cstheme="minorHAnsi"/>
          <w:b/>
          <w:bCs/>
        </w:rPr>
        <w:t>Database</w:t>
      </w:r>
      <w:r w:rsidRPr="00113742">
        <w:rPr>
          <w:rFonts w:asciiTheme="minorHAnsi" w:hAnsiTheme="minorHAnsi" w:cstheme="minorHAnsi"/>
        </w:rPr>
        <w:t xml:space="preserve">: Oracle </w:t>
      </w:r>
      <w:r w:rsidRPr="00113742" w:rsidR="00357F0A">
        <w:rPr>
          <w:rFonts w:asciiTheme="minorHAnsi" w:hAnsiTheme="minorHAnsi" w:cstheme="minorHAnsi"/>
        </w:rPr>
        <w:t>10g.</w:t>
      </w:r>
    </w:p>
    <w:p w:rsidR="00B16A57" w:rsidRPr="00113742" w:rsidP="00F357A4" w14:paraId="031D29CF" w14:textId="3965F6B1">
      <w:pPr>
        <w:pStyle w:val="NoSpacing"/>
        <w:rPr>
          <w:rFonts w:asciiTheme="minorHAnsi" w:hAnsiTheme="minorHAnsi" w:cstheme="minorHAnsi"/>
        </w:rPr>
      </w:pPr>
      <w:r w:rsidRPr="00263C87">
        <w:rPr>
          <w:rFonts w:asciiTheme="minorHAnsi" w:hAnsiTheme="minorHAnsi" w:cstheme="minorHAnsi"/>
          <w:b/>
          <w:bCs/>
        </w:rPr>
        <w:t>IDE</w:t>
      </w:r>
      <w:r w:rsidRPr="00113742">
        <w:rPr>
          <w:rFonts w:asciiTheme="minorHAnsi" w:hAnsiTheme="minorHAnsi" w:cstheme="minorHAnsi"/>
        </w:rPr>
        <w:t>: Eclipse 3.0.</w:t>
      </w:r>
    </w:p>
    <w:p w:rsidR="00B16A57" w:rsidRPr="00113742" w:rsidP="00F357A4" w14:paraId="10D996B6" w14:textId="6F885E72">
      <w:pPr>
        <w:pStyle w:val="NoSpacing"/>
        <w:rPr>
          <w:rFonts w:asciiTheme="minorHAnsi" w:hAnsiTheme="minorHAnsi" w:cstheme="minorHAnsi"/>
        </w:rPr>
      </w:pPr>
      <w:r w:rsidRPr="00263C87">
        <w:rPr>
          <w:rFonts w:asciiTheme="minorHAnsi" w:hAnsiTheme="minorHAnsi" w:cstheme="minorHAnsi"/>
          <w:b/>
          <w:bCs/>
        </w:rPr>
        <w:t>Duration</w:t>
      </w:r>
      <w:r w:rsidRPr="00113742">
        <w:rPr>
          <w:rFonts w:asciiTheme="minorHAnsi" w:hAnsiTheme="minorHAnsi" w:cstheme="minorHAnsi"/>
        </w:rPr>
        <w:t xml:space="preserve">: </w:t>
      </w:r>
      <w:r w:rsidRPr="004A182A">
        <w:rPr>
          <w:rFonts w:asciiTheme="minorHAnsi" w:hAnsiTheme="minorHAnsi" w:cstheme="minorHAnsi"/>
          <w:i/>
          <w:iCs/>
        </w:rPr>
        <w:t>Aug 2011</w:t>
      </w:r>
      <w:r w:rsidR="0048731F">
        <w:rPr>
          <w:rFonts w:asciiTheme="minorHAnsi" w:hAnsiTheme="minorHAnsi" w:cstheme="minorHAnsi"/>
          <w:i/>
          <w:iCs/>
        </w:rPr>
        <w:t xml:space="preserve"> </w:t>
      </w:r>
      <w:r w:rsidRPr="004A182A" w:rsidR="004A182A">
        <w:rPr>
          <w:rFonts w:asciiTheme="minorHAnsi" w:hAnsiTheme="minorHAnsi" w:cstheme="minorHAnsi"/>
          <w:i/>
          <w:iCs/>
        </w:rPr>
        <w:t>-</w:t>
      </w:r>
      <w:r w:rsidRPr="004A182A">
        <w:rPr>
          <w:rFonts w:asciiTheme="minorHAnsi" w:hAnsiTheme="minorHAnsi" w:cstheme="minorHAnsi"/>
          <w:i/>
          <w:iCs/>
        </w:rPr>
        <w:t xml:space="preserve"> Oct 2011.</w:t>
      </w:r>
      <w:r w:rsidRPr="00113742">
        <w:rPr>
          <w:rFonts w:asciiTheme="minorHAnsi" w:hAnsiTheme="minorHAnsi" w:cstheme="minorHAnsi"/>
        </w:rPr>
        <w:t xml:space="preserve"> </w:t>
      </w:r>
    </w:p>
    <w:p w:rsidR="00B16A57" w:rsidRPr="00113742" w:rsidP="00F357A4" w14:paraId="0677738E" w14:textId="77777777">
      <w:pPr>
        <w:pStyle w:val="NoSpacing"/>
        <w:rPr>
          <w:rFonts w:asciiTheme="minorHAnsi" w:hAnsiTheme="minorHAnsi" w:cstheme="minorHAnsi"/>
        </w:rPr>
      </w:pPr>
    </w:p>
    <w:p w:rsidR="00B16A57" w:rsidRPr="006C6E1B" w:rsidP="006C6E1B" w14:paraId="0A91630F" w14:textId="0D401C3F">
      <w:pPr>
        <w:pStyle w:val="TableHeader"/>
        <w:spacing w:before="0" w:after="0" w:line="240" w:lineRule="auto"/>
        <w:jc w:val="both"/>
        <w:rPr>
          <w:rFonts w:asciiTheme="minorHAnsi" w:hAnsiTheme="minorHAnsi" w:cstheme="minorHAnsi"/>
          <w:b w:val="0"/>
          <w:bCs/>
          <w:sz w:val="22"/>
          <w:szCs w:val="22"/>
        </w:rPr>
      </w:pPr>
      <w:r w:rsidRPr="00113742">
        <w:rPr>
          <w:rFonts w:asciiTheme="minorHAnsi" w:hAnsiTheme="minorHAnsi" w:cstheme="minorHAnsi"/>
          <w:sz w:val="22"/>
          <w:szCs w:val="22"/>
        </w:rPr>
        <w:t>Description:</w:t>
      </w:r>
      <w:r w:rsidRPr="006C6E1B" w:rsidR="00670086">
        <w:rPr>
          <w:rFonts w:asciiTheme="minorHAnsi" w:hAnsiTheme="minorHAnsi" w:cstheme="minorHAnsi"/>
          <w:sz w:val="22"/>
          <w:szCs w:val="22"/>
        </w:rPr>
        <w:t xml:space="preserve"> </w:t>
      </w:r>
      <w:r w:rsidRPr="006C6E1B">
        <w:rPr>
          <w:rFonts w:asciiTheme="minorHAnsi" w:hAnsiTheme="minorHAnsi" w:cstheme="minorHAnsi"/>
          <w:b w:val="0"/>
          <w:bCs/>
          <w:sz w:val="22"/>
          <w:szCs w:val="22"/>
        </w:rPr>
        <w:t>APIIC</w:t>
      </w:r>
      <w:r w:rsidR="00C92EA9">
        <w:rPr>
          <w:rFonts w:asciiTheme="minorHAnsi" w:hAnsiTheme="minorHAnsi" w:cstheme="minorHAnsi"/>
          <w:b w:val="0"/>
          <w:bCs/>
          <w:sz w:val="22"/>
          <w:szCs w:val="22"/>
        </w:rPr>
        <w:t>-o</w:t>
      </w:r>
      <w:r w:rsidRPr="006C6E1B">
        <w:rPr>
          <w:rFonts w:asciiTheme="minorHAnsi" w:hAnsiTheme="minorHAnsi" w:cstheme="minorHAnsi"/>
          <w:b w:val="0"/>
          <w:bCs/>
          <w:sz w:val="22"/>
          <w:szCs w:val="22"/>
        </w:rPr>
        <w:t xml:space="preserve">nline Application is the software for APIIC (Andhra Pradesh Industrial Infrastructure Corporation Ltd.) which helps the Industries/Companies who want to invest in Andhra Pradesh in searching Industrial parks throughout AP and helps for applying plots to establish companies/Industries by providing necessary details / by registering with site and by submitting the application form. This will </w:t>
      </w:r>
      <w:r w:rsidRPr="006C6E1B" w:rsidR="001D58DB">
        <w:rPr>
          <w:rFonts w:asciiTheme="minorHAnsi" w:hAnsiTheme="minorHAnsi" w:cstheme="minorHAnsi"/>
          <w:b w:val="0"/>
          <w:bCs/>
          <w:sz w:val="22"/>
          <w:szCs w:val="22"/>
        </w:rPr>
        <w:t>help</w:t>
      </w:r>
      <w:r w:rsidRPr="006C6E1B">
        <w:rPr>
          <w:rFonts w:asciiTheme="minorHAnsi" w:hAnsiTheme="minorHAnsi" w:cstheme="minorHAnsi"/>
          <w:b w:val="0"/>
          <w:bCs/>
          <w:sz w:val="22"/>
          <w:szCs w:val="22"/>
        </w:rPr>
        <w:t xml:space="preserve"> admin to check the number of applications submitted for the plots, assign board members, in scheduling meetings and helps in updating the decision taken on the applications submitted for the plots </w:t>
      </w:r>
      <w:r w:rsidRPr="006C6E1B" w:rsidR="00654AE9">
        <w:rPr>
          <w:rFonts w:asciiTheme="minorHAnsi" w:hAnsiTheme="minorHAnsi" w:cstheme="minorHAnsi"/>
          <w:b w:val="0"/>
          <w:bCs/>
          <w:sz w:val="22"/>
          <w:szCs w:val="22"/>
        </w:rPr>
        <w:t>and</w:t>
      </w:r>
      <w:r w:rsidRPr="006C6E1B">
        <w:rPr>
          <w:rFonts w:asciiTheme="minorHAnsi" w:hAnsiTheme="minorHAnsi" w:cstheme="minorHAnsi"/>
          <w:b w:val="0"/>
          <w:bCs/>
          <w:sz w:val="22"/>
          <w:szCs w:val="22"/>
        </w:rPr>
        <w:t xml:space="preserve"> give different views of reports for the admin. This project is divided into three components such as APIIC on-line and Committee management meeting (CMM).</w:t>
      </w:r>
    </w:p>
    <w:p w:rsidR="00B16A57" w:rsidRPr="00113742" w:rsidP="00F357A4" w14:paraId="0691DA1E" w14:textId="77777777">
      <w:pPr>
        <w:pStyle w:val="NoSpacing"/>
        <w:rPr>
          <w:rFonts w:asciiTheme="minorHAnsi" w:hAnsiTheme="minorHAnsi" w:cstheme="minorHAnsi"/>
          <w:b/>
        </w:rPr>
      </w:pPr>
    </w:p>
    <w:p w:rsidR="00B16A57" w:rsidRPr="00113742" w:rsidP="00151BCF" w14:paraId="2469760F" w14:textId="77777777">
      <w:pPr>
        <w:ind w:firstLine="284"/>
        <w:rPr>
          <w:rFonts w:asciiTheme="minorHAnsi" w:hAnsiTheme="minorHAnsi" w:cstheme="minorHAnsi"/>
          <w:b/>
          <w:sz w:val="22"/>
          <w:szCs w:val="22"/>
        </w:rPr>
      </w:pPr>
      <w:r w:rsidRPr="00113742">
        <w:rPr>
          <w:rFonts w:asciiTheme="minorHAnsi" w:hAnsiTheme="minorHAnsi" w:cstheme="minorHAnsi"/>
          <w:b/>
          <w:sz w:val="22"/>
          <w:szCs w:val="22"/>
        </w:rPr>
        <w:t>Responsibilities:</w:t>
      </w:r>
    </w:p>
    <w:p w:rsidR="00B16A57" w:rsidRPr="00113742" w:rsidP="00151BCF" w14:paraId="7CE2EA06" w14:textId="4E12B7A0">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Involved in </w:t>
      </w:r>
      <w:r w:rsidRPr="00113742" w:rsidR="00357F0A">
        <w:rPr>
          <w:rFonts w:asciiTheme="minorHAnsi" w:hAnsiTheme="minorHAnsi" w:cstheme="minorHAnsi"/>
        </w:rPr>
        <w:t>c</w:t>
      </w:r>
      <w:r w:rsidRPr="00113742">
        <w:rPr>
          <w:rFonts w:asciiTheme="minorHAnsi" w:hAnsiTheme="minorHAnsi" w:cstheme="minorHAnsi"/>
        </w:rPr>
        <w:t>ode development using Struts 2.0 and JDBC.</w:t>
      </w:r>
    </w:p>
    <w:p w:rsidR="00B16A57" w:rsidRPr="00113742" w:rsidP="00151BCF" w14:paraId="2838DA72"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Developing JSP based forms using struts tag libraries.</w:t>
      </w:r>
    </w:p>
    <w:p w:rsidR="00B16A57" w:rsidRPr="00113742" w:rsidP="00151BCF" w14:paraId="28212168" w14:textId="58B9C702">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Involved in writing </w:t>
      </w:r>
      <w:r w:rsidRPr="00113742" w:rsidR="001D58DB">
        <w:rPr>
          <w:rFonts w:asciiTheme="minorHAnsi" w:hAnsiTheme="minorHAnsi" w:cstheme="minorHAnsi"/>
        </w:rPr>
        <w:t>client-side</w:t>
      </w:r>
      <w:r w:rsidRPr="00113742">
        <w:rPr>
          <w:rFonts w:asciiTheme="minorHAnsi" w:hAnsiTheme="minorHAnsi" w:cstheme="minorHAnsi"/>
        </w:rPr>
        <w:t xml:space="preserve"> validations using JavaScript and </w:t>
      </w:r>
      <w:r w:rsidRPr="00113742" w:rsidR="001D58DB">
        <w:rPr>
          <w:rFonts w:asciiTheme="minorHAnsi" w:hAnsiTheme="minorHAnsi" w:cstheme="minorHAnsi"/>
        </w:rPr>
        <w:t>Server-Side</w:t>
      </w:r>
      <w:r w:rsidRPr="00113742">
        <w:rPr>
          <w:rFonts w:asciiTheme="minorHAnsi" w:hAnsiTheme="minorHAnsi" w:cstheme="minorHAnsi"/>
        </w:rPr>
        <w:t xml:space="preserve"> validations in action classes.</w:t>
      </w:r>
    </w:p>
    <w:p w:rsidR="00B16A57" w:rsidRPr="00113742" w:rsidP="00151BCF" w14:paraId="1A0B4C07"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Involved in writing Ajax code for refreshing the part of the pages.</w:t>
      </w:r>
    </w:p>
    <w:p w:rsidR="00B16A57" w:rsidRPr="00113742" w:rsidP="00151BCF" w14:paraId="3E7079B1" w14:textId="311C5080">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Developing </w:t>
      </w:r>
      <w:r w:rsidRPr="00113742" w:rsidR="001D58DB">
        <w:rPr>
          <w:rFonts w:asciiTheme="minorHAnsi" w:hAnsiTheme="minorHAnsi" w:cstheme="minorHAnsi"/>
        </w:rPr>
        <w:t>server-side</w:t>
      </w:r>
      <w:r w:rsidRPr="00113742">
        <w:rPr>
          <w:rFonts w:asciiTheme="minorHAnsi" w:hAnsiTheme="minorHAnsi" w:cstheme="minorHAnsi"/>
        </w:rPr>
        <w:t xml:space="preserve"> components containing business logic </w:t>
      </w:r>
    </w:p>
    <w:p w:rsidR="00B16A57" w:rsidP="00F357A4" w14:paraId="7BF94A46" w14:textId="0515448A">
      <w:pPr>
        <w:jc w:val="both"/>
        <w:rPr>
          <w:rFonts w:asciiTheme="minorHAnsi" w:hAnsiTheme="minorHAnsi" w:cstheme="minorHAnsi"/>
          <w:b/>
          <w:color w:val="000000"/>
          <w:spacing w:val="4"/>
          <w:sz w:val="22"/>
          <w:szCs w:val="22"/>
          <w:u w:val="single"/>
          <w:lang w:eastAsia="ar-SA"/>
        </w:rPr>
      </w:pPr>
    </w:p>
    <w:p w:rsidR="0006448C" w:rsidRPr="00113742" w:rsidP="00F357A4" w14:paraId="5456E052" w14:textId="77777777">
      <w:pPr>
        <w:jc w:val="both"/>
        <w:rPr>
          <w:rFonts w:asciiTheme="minorHAnsi" w:hAnsiTheme="minorHAnsi" w:cstheme="minorHAnsi"/>
          <w:b/>
          <w:color w:val="000000"/>
          <w:spacing w:val="4"/>
          <w:sz w:val="22"/>
          <w:szCs w:val="22"/>
          <w:u w:val="single"/>
          <w:lang w:eastAsia="ar-SA"/>
        </w:rPr>
      </w:pPr>
    </w:p>
    <w:p w:rsidR="00B16A57" w:rsidRPr="00113742" w:rsidP="00F357A4" w14:paraId="0B0577C7" w14:textId="5DE613E0">
      <w:pPr>
        <w:rPr>
          <w:rFonts w:asciiTheme="minorHAnsi" w:hAnsiTheme="minorHAnsi" w:cstheme="minorHAnsi"/>
          <w:sz w:val="22"/>
          <w:szCs w:val="22"/>
        </w:rPr>
      </w:pPr>
      <w:r w:rsidRPr="00113742">
        <w:rPr>
          <w:rFonts w:asciiTheme="minorHAnsi" w:hAnsiTheme="minorHAnsi" w:cstheme="minorHAnsi"/>
          <w:b/>
          <w:color w:val="000000"/>
          <w:spacing w:val="4"/>
          <w:sz w:val="22"/>
          <w:szCs w:val="22"/>
          <w:lang w:eastAsia="ar-SA"/>
        </w:rPr>
        <w:t>Project</w:t>
      </w:r>
      <w:r w:rsidRPr="00113742" w:rsidR="001032F1">
        <w:rPr>
          <w:rFonts w:asciiTheme="minorHAnsi" w:hAnsiTheme="minorHAnsi" w:cstheme="minorHAnsi"/>
          <w:bCs/>
          <w:sz w:val="22"/>
          <w:szCs w:val="22"/>
        </w:rPr>
        <w:t xml:space="preserve">: </w:t>
      </w:r>
      <w:r w:rsidRPr="00113742" w:rsidR="001032F1">
        <w:rPr>
          <w:rFonts w:asciiTheme="minorHAnsi" w:hAnsiTheme="minorHAnsi" w:cstheme="minorHAnsi"/>
          <w:b/>
          <w:bCs/>
          <w:sz w:val="22"/>
          <w:szCs w:val="22"/>
        </w:rPr>
        <w:t>Body Shop Management System (BMS)</w:t>
      </w:r>
    </w:p>
    <w:p w:rsidR="00B16A57" w:rsidRPr="00113742" w:rsidP="00F357A4" w14:paraId="6BD0BA79" w14:textId="25C3A6E3">
      <w:pPr>
        <w:rPr>
          <w:rFonts w:asciiTheme="minorHAnsi" w:hAnsiTheme="minorHAnsi" w:cstheme="minorHAnsi"/>
          <w:b/>
          <w:sz w:val="22"/>
          <w:szCs w:val="22"/>
        </w:rPr>
      </w:pPr>
      <w:r w:rsidRPr="00113742">
        <w:rPr>
          <w:rFonts w:asciiTheme="minorHAnsi" w:hAnsiTheme="minorHAnsi" w:cstheme="minorHAnsi"/>
          <w:b/>
          <w:sz w:val="22"/>
          <w:szCs w:val="22"/>
        </w:rPr>
        <w:t>Client: D</w:t>
      </w:r>
      <w:r w:rsidRPr="00113742" w:rsidR="001D58DB">
        <w:rPr>
          <w:rFonts w:asciiTheme="minorHAnsi" w:hAnsiTheme="minorHAnsi" w:cstheme="minorHAnsi"/>
          <w:b/>
          <w:sz w:val="22"/>
          <w:szCs w:val="22"/>
        </w:rPr>
        <w:t xml:space="preserve">r </w:t>
      </w:r>
      <w:r w:rsidRPr="00113742">
        <w:rPr>
          <w:rFonts w:asciiTheme="minorHAnsi" w:hAnsiTheme="minorHAnsi" w:cstheme="minorHAnsi"/>
          <w:b/>
          <w:sz w:val="22"/>
          <w:szCs w:val="22"/>
        </w:rPr>
        <w:t>Car, India</w:t>
      </w:r>
    </w:p>
    <w:p w:rsidR="00B16A57" w:rsidRPr="00113742" w:rsidP="00F357A4" w14:paraId="418EA21A" w14:textId="62CC9170">
      <w:pPr>
        <w:rPr>
          <w:rFonts w:asciiTheme="minorHAnsi" w:hAnsiTheme="minorHAnsi" w:cstheme="minorHAnsi"/>
          <w:bCs/>
          <w:sz w:val="22"/>
          <w:szCs w:val="22"/>
        </w:rPr>
      </w:pPr>
      <w:r w:rsidRPr="002B28C6">
        <w:rPr>
          <w:rFonts w:asciiTheme="minorHAnsi" w:hAnsiTheme="minorHAnsi" w:cstheme="minorHAnsi"/>
          <w:b/>
          <w:bCs/>
          <w:sz w:val="22"/>
          <w:szCs w:val="22"/>
        </w:rPr>
        <w:t>Technology</w:t>
      </w:r>
      <w:r w:rsidRPr="00113742">
        <w:rPr>
          <w:rFonts w:asciiTheme="minorHAnsi" w:hAnsiTheme="minorHAnsi" w:cstheme="minorHAnsi"/>
          <w:sz w:val="22"/>
          <w:szCs w:val="22"/>
        </w:rPr>
        <w:t xml:space="preserve">: </w:t>
      </w:r>
      <w:r w:rsidRPr="00113742">
        <w:rPr>
          <w:rFonts w:asciiTheme="minorHAnsi" w:hAnsiTheme="minorHAnsi" w:cstheme="minorHAnsi"/>
          <w:bCs/>
          <w:sz w:val="22"/>
          <w:szCs w:val="22"/>
        </w:rPr>
        <w:t>Swing, EJB</w:t>
      </w:r>
    </w:p>
    <w:p w:rsidR="00B16A57" w:rsidRPr="00113742" w:rsidP="00F357A4" w14:paraId="17ED99E3" w14:textId="7CC31369">
      <w:pPr>
        <w:pStyle w:val="NoSpacing"/>
        <w:rPr>
          <w:rFonts w:asciiTheme="minorHAnsi" w:hAnsiTheme="minorHAnsi" w:cstheme="minorHAnsi"/>
          <w:bCs/>
        </w:rPr>
      </w:pPr>
      <w:r w:rsidRPr="002B28C6">
        <w:rPr>
          <w:rFonts w:asciiTheme="minorHAnsi" w:hAnsiTheme="minorHAnsi" w:cstheme="minorHAnsi"/>
          <w:b/>
          <w:bCs/>
        </w:rPr>
        <w:t>Server Specification</w:t>
      </w:r>
      <w:r w:rsidRPr="00113742">
        <w:rPr>
          <w:rFonts w:asciiTheme="minorHAnsi" w:hAnsiTheme="minorHAnsi" w:cstheme="minorHAnsi"/>
        </w:rPr>
        <w:t xml:space="preserve">: </w:t>
      </w:r>
      <w:r w:rsidRPr="00113742">
        <w:rPr>
          <w:rFonts w:asciiTheme="minorHAnsi" w:hAnsiTheme="minorHAnsi" w:cstheme="minorHAnsi"/>
          <w:bCs/>
        </w:rPr>
        <w:t>JBoss 4.2</w:t>
      </w:r>
    </w:p>
    <w:p w:rsidR="00B16A57" w:rsidRPr="00113742" w:rsidP="00F357A4" w14:paraId="11355629" w14:textId="360D659A">
      <w:pPr>
        <w:pStyle w:val="NoSpacing"/>
        <w:rPr>
          <w:rFonts w:asciiTheme="minorHAnsi" w:hAnsiTheme="minorHAnsi" w:cstheme="minorHAnsi"/>
          <w:bCs/>
        </w:rPr>
      </w:pPr>
      <w:r w:rsidRPr="002B28C6">
        <w:rPr>
          <w:rFonts w:asciiTheme="minorHAnsi" w:hAnsiTheme="minorHAnsi" w:cstheme="minorHAnsi"/>
          <w:b/>
          <w:bCs/>
        </w:rPr>
        <w:t>Database</w:t>
      </w:r>
      <w:r w:rsidRPr="00113742">
        <w:rPr>
          <w:rFonts w:asciiTheme="minorHAnsi" w:hAnsiTheme="minorHAnsi" w:cstheme="minorHAnsi"/>
        </w:rPr>
        <w:t xml:space="preserve">: </w:t>
      </w:r>
      <w:r w:rsidRPr="00113742">
        <w:rPr>
          <w:rFonts w:asciiTheme="minorHAnsi" w:hAnsiTheme="minorHAnsi" w:cstheme="minorHAnsi"/>
          <w:bCs/>
        </w:rPr>
        <w:t>MySQL 5.0</w:t>
      </w:r>
    </w:p>
    <w:p w:rsidR="00B16A57" w:rsidRPr="00113742" w:rsidP="00F357A4" w14:paraId="4B1FC3A6" w14:textId="5E95682B">
      <w:pPr>
        <w:pStyle w:val="NoSpacing"/>
        <w:rPr>
          <w:rFonts w:asciiTheme="minorHAnsi" w:hAnsiTheme="minorHAnsi" w:cstheme="minorHAnsi"/>
          <w:bCs/>
        </w:rPr>
      </w:pPr>
      <w:r w:rsidRPr="002B28C6">
        <w:rPr>
          <w:rFonts w:asciiTheme="minorHAnsi" w:hAnsiTheme="minorHAnsi" w:cstheme="minorHAnsi"/>
          <w:b/>
          <w:bCs/>
        </w:rPr>
        <w:t>IDE</w:t>
      </w:r>
      <w:r w:rsidRPr="00113742">
        <w:rPr>
          <w:rFonts w:asciiTheme="minorHAnsi" w:hAnsiTheme="minorHAnsi" w:cstheme="minorHAnsi"/>
        </w:rPr>
        <w:t xml:space="preserve">: Eclipse </w:t>
      </w:r>
      <w:r w:rsidRPr="00113742">
        <w:rPr>
          <w:rFonts w:asciiTheme="minorHAnsi" w:hAnsiTheme="minorHAnsi" w:cstheme="minorHAnsi"/>
          <w:bCs/>
        </w:rPr>
        <w:t>3.5.1</w:t>
      </w:r>
    </w:p>
    <w:p w:rsidR="00B16A57" w:rsidRPr="00113742" w:rsidP="00F357A4" w14:paraId="1CA18D40" w14:textId="03567AB8">
      <w:pPr>
        <w:pStyle w:val="NoSpacing"/>
        <w:rPr>
          <w:rFonts w:asciiTheme="minorHAnsi" w:hAnsiTheme="minorHAnsi" w:cstheme="minorHAnsi"/>
        </w:rPr>
      </w:pPr>
      <w:r w:rsidRPr="002B28C6">
        <w:rPr>
          <w:rFonts w:asciiTheme="minorHAnsi" w:hAnsiTheme="minorHAnsi" w:cstheme="minorHAnsi"/>
          <w:b/>
          <w:bCs/>
        </w:rPr>
        <w:t>Duration</w:t>
      </w:r>
      <w:r w:rsidRPr="00113742">
        <w:rPr>
          <w:rFonts w:asciiTheme="minorHAnsi" w:hAnsiTheme="minorHAnsi" w:cstheme="minorHAnsi"/>
        </w:rPr>
        <w:t xml:space="preserve">: </w:t>
      </w:r>
      <w:r w:rsidRPr="00F30ABF">
        <w:rPr>
          <w:rFonts w:asciiTheme="minorHAnsi" w:hAnsiTheme="minorHAnsi" w:cstheme="minorHAnsi"/>
          <w:bCs/>
          <w:i/>
          <w:iCs/>
        </w:rPr>
        <w:t xml:space="preserve">Oct 2010 </w:t>
      </w:r>
      <w:r w:rsidRPr="00F30ABF" w:rsidR="00F30ABF">
        <w:rPr>
          <w:rFonts w:asciiTheme="minorHAnsi" w:hAnsiTheme="minorHAnsi" w:cstheme="minorHAnsi"/>
          <w:bCs/>
          <w:i/>
          <w:iCs/>
        </w:rPr>
        <w:t xml:space="preserve">- </w:t>
      </w:r>
      <w:r w:rsidRPr="00F30ABF">
        <w:rPr>
          <w:rFonts w:asciiTheme="minorHAnsi" w:hAnsiTheme="minorHAnsi" w:cstheme="minorHAnsi"/>
          <w:bCs/>
          <w:i/>
          <w:iCs/>
        </w:rPr>
        <w:t>July 2011</w:t>
      </w:r>
      <w:r w:rsidRPr="00113742">
        <w:rPr>
          <w:rFonts w:asciiTheme="minorHAnsi" w:hAnsiTheme="minorHAnsi" w:cstheme="minorHAnsi"/>
          <w:bCs/>
        </w:rPr>
        <w:t>.</w:t>
      </w:r>
    </w:p>
    <w:p w:rsidR="00B16A57" w:rsidRPr="00113742" w:rsidP="00F357A4" w14:paraId="7CB490D6" w14:textId="77777777">
      <w:pPr>
        <w:rPr>
          <w:rFonts w:asciiTheme="minorHAnsi" w:hAnsiTheme="minorHAnsi" w:cstheme="minorHAnsi"/>
          <w:bCs/>
          <w:sz w:val="22"/>
          <w:szCs w:val="22"/>
        </w:rPr>
      </w:pPr>
      <w:r w:rsidRPr="00113742">
        <w:rPr>
          <w:rFonts w:asciiTheme="minorHAnsi" w:hAnsiTheme="minorHAnsi" w:cstheme="minorHAnsi"/>
          <w:bCs/>
          <w:sz w:val="22"/>
          <w:szCs w:val="22"/>
        </w:rPr>
        <w:t xml:space="preserve"> </w:t>
      </w:r>
    </w:p>
    <w:p w:rsidR="00B16A57" w:rsidRPr="0095588E" w:rsidP="0095588E" w14:paraId="5818D196" w14:textId="3809B023">
      <w:pPr>
        <w:pStyle w:val="TableHeader"/>
        <w:spacing w:before="0" w:after="0" w:line="240" w:lineRule="auto"/>
        <w:jc w:val="both"/>
        <w:rPr>
          <w:rFonts w:asciiTheme="minorHAnsi" w:hAnsiTheme="minorHAnsi" w:cstheme="minorHAnsi"/>
          <w:b w:val="0"/>
          <w:bCs/>
          <w:sz w:val="22"/>
          <w:szCs w:val="22"/>
        </w:rPr>
      </w:pPr>
      <w:r w:rsidRPr="00113742">
        <w:rPr>
          <w:rFonts w:asciiTheme="minorHAnsi" w:hAnsiTheme="minorHAnsi" w:cstheme="minorHAnsi"/>
          <w:sz w:val="22"/>
          <w:szCs w:val="22"/>
        </w:rPr>
        <w:t>Description</w:t>
      </w:r>
      <w:r w:rsidRPr="0095588E">
        <w:rPr>
          <w:rFonts w:asciiTheme="minorHAnsi" w:hAnsiTheme="minorHAnsi" w:cstheme="minorHAnsi"/>
          <w:sz w:val="22"/>
          <w:szCs w:val="22"/>
        </w:rPr>
        <w:t xml:space="preserve">: </w:t>
      </w:r>
      <w:r w:rsidRPr="0095588E">
        <w:rPr>
          <w:rFonts w:asciiTheme="minorHAnsi" w:hAnsiTheme="minorHAnsi" w:cstheme="minorHAnsi"/>
          <w:b w:val="0"/>
          <w:bCs/>
          <w:sz w:val="22"/>
          <w:szCs w:val="22"/>
        </w:rPr>
        <w:t>This project is to design and develop a Body shop Management System (Dr Car-BMS) that will allow a franchise to follow the process flow for customer, management and operations as defined by Dr Car, and will also provide Dr Car with the necessary information for tracking and managing the various franchises.</w:t>
      </w:r>
    </w:p>
    <w:p w:rsidR="00B16A57" w:rsidRPr="00113742" w:rsidP="008F7F45" w14:paraId="24D68D08" w14:textId="77777777">
      <w:pPr>
        <w:ind w:firstLine="284"/>
        <w:rPr>
          <w:rFonts w:asciiTheme="minorHAnsi" w:hAnsiTheme="minorHAnsi" w:cstheme="minorHAnsi"/>
          <w:b/>
          <w:sz w:val="22"/>
          <w:szCs w:val="22"/>
        </w:rPr>
      </w:pPr>
      <w:r w:rsidRPr="00113742">
        <w:rPr>
          <w:rFonts w:asciiTheme="minorHAnsi" w:hAnsiTheme="minorHAnsi" w:cstheme="minorHAnsi"/>
          <w:b/>
          <w:sz w:val="22"/>
          <w:szCs w:val="22"/>
        </w:rPr>
        <w:t>Responsibilities:</w:t>
      </w:r>
    </w:p>
    <w:p w:rsidR="00B16A57" w:rsidRPr="00113742" w:rsidP="008F7F45" w14:paraId="0882DA1E"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UI development using Swing, </w:t>
      </w:r>
      <w:r w:rsidRPr="00113742">
        <w:rPr>
          <w:rFonts w:asciiTheme="minorHAnsi" w:hAnsiTheme="minorHAnsi" w:cstheme="minorHAnsi"/>
        </w:rPr>
        <w:t>Jigloo</w:t>
      </w:r>
      <w:r w:rsidRPr="00113742">
        <w:rPr>
          <w:rFonts w:asciiTheme="minorHAnsi" w:hAnsiTheme="minorHAnsi" w:cstheme="minorHAnsi"/>
        </w:rPr>
        <w:t xml:space="preserve"> tool.</w:t>
      </w:r>
    </w:p>
    <w:p w:rsidR="00B16A57" w:rsidRPr="00113742" w:rsidP="008F7F45" w14:paraId="1EF6632D" w14:textId="5F762E0F">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Front-end </w:t>
      </w:r>
      <w:r w:rsidRPr="00113742" w:rsidR="00C938FA">
        <w:rPr>
          <w:rFonts w:asciiTheme="minorHAnsi" w:hAnsiTheme="minorHAnsi" w:cstheme="minorHAnsi"/>
        </w:rPr>
        <w:t>UI</w:t>
      </w:r>
      <w:r w:rsidRPr="00113742">
        <w:rPr>
          <w:rFonts w:asciiTheme="minorHAnsi" w:hAnsiTheme="minorHAnsi" w:cstheme="minorHAnsi"/>
        </w:rPr>
        <w:t xml:space="preserve"> development.</w:t>
      </w:r>
    </w:p>
    <w:p w:rsidR="00B16A57" w:rsidRPr="00113742" w:rsidP="008F7F45" w14:paraId="6D478A9D" w14:textId="77777777">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Validations at client side using Java-Script.</w:t>
      </w:r>
    </w:p>
    <w:p w:rsidR="00B16A57" w:rsidRPr="00113742" w:rsidP="008F7F45" w14:paraId="6C9D9DFF" w14:textId="2D165C32">
      <w:pPr>
        <w:pStyle w:val="ListParagraph"/>
        <w:numPr>
          <w:ilvl w:val="0"/>
          <w:numId w:val="11"/>
        </w:numPr>
        <w:spacing w:after="0" w:line="240" w:lineRule="auto"/>
        <w:ind w:left="851" w:hanging="357"/>
        <w:rPr>
          <w:rFonts w:asciiTheme="minorHAnsi" w:hAnsiTheme="minorHAnsi" w:cstheme="minorHAnsi"/>
        </w:rPr>
      </w:pPr>
      <w:r w:rsidRPr="00113742">
        <w:rPr>
          <w:rFonts w:asciiTheme="minorHAnsi" w:hAnsiTheme="minorHAnsi" w:cstheme="minorHAnsi"/>
        </w:rPr>
        <w:t xml:space="preserve">Developing </w:t>
      </w:r>
      <w:r w:rsidRPr="00113742" w:rsidR="001D58DB">
        <w:rPr>
          <w:rFonts w:asciiTheme="minorHAnsi" w:hAnsiTheme="minorHAnsi" w:cstheme="minorHAnsi"/>
        </w:rPr>
        <w:t>server-side</w:t>
      </w:r>
      <w:r w:rsidRPr="00113742">
        <w:rPr>
          <w:rFonts w:asciiTheme="minorHAnsi" w:hAnsiTheme="minorHAnsi" w:cstheme="minorHAnsi"/>
        </w:rPr>
        <w:t xml:space="preserve"> components containing business logic</w:t>
      </w:r>
    </w:p>
    <w:p w:rsidR="00FF0F7F" w:rsidRPr="0052662C" w:rsidP="00662108" w14:paraId="0A5BB005" w14:textId="5AA43DE1">
      <w:pPr>
        <w:pStyle w:val="ListParagraph"/>
        <w:numPr>
          <w:ilvl w:val="0"/>
          <w:numId w:val="11"/>
        </w:numPr>
        <w:tabs>
          <w:tab w:val="left" w:pos="3240"/>
        </w:tabs>
        <w:spacing w:after="0" w:line="240" w:lineRule="auto"/>
        <w:ind w:left="851" w:hanging="357"/>
        <w:rPr>
          <w:rFonts w:asciiTheme="minorHAnsi" w:hAnsiTheme="minorHAnsi" w:cstheme="minorHAnsi"/>
        </w:rPr>
      </w:pPr>
      <w:r w:rsidRPr="0052662C">
        <w:rPr>
          <w:rFonts w:asciiTheme="minorHAnsi" w:hAnsiTheme="minorHAnsi" w:cstheme="minorHAnsi"/>
        </w:rPr>
        <w:t xml:space="preserve">Coordinated with the team sized </w:t>
      </w:r>
      <w:r w:rsidRPr="0052662C" w:rsidR="00DB246D">
        <w:rPr>
          <w:rFonts w:asciiTheme="minorHAnsi" w:hAnsiTheme="minorHAnsi" w:cstheme="minorHAnsi"/>
        </w:rPr>
        <w:t>3.</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p>
    <w:sectPr w:rsidSect="00765243">
      <w:pgSz w:w="11906" w:h="16838" w:code="9"/>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Trebuchet MS">
    <w:altName w:val="Calibri"/>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bullet"/>
      </v:shape>
    </w:pict>
  </w:numPicBullet>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3"/>
    <w:multiLevelType w:val="singleLevel"/>
    <w:tmpl w:val="00000003"/>
    <w:name w:val="WW8Num3"/>
    <w:lvl w:ilvl="0">
      <w:start w:val="1"/>
      <w:numFmt w:val="bullet"/>
      <w:lvlText w:val=""/>
      <w:lvlJc w:val="left"/>
      <w:pPr>
        <w:tabs>
          <w:tab w:val="num" w:pos="0"/>
        </w:tabs>
        <w:ind w:left="1800" w:hanging="360"/>
      </w:pPr>
      <w:rPr>
        <w:rFonts w:ascii="Symbol" w:hAnsi="Symbol" w:cs="Symbol"/>
      </w:rPr>
    </w:lvl>
  </w:abstractNum>
  <w:abstractNum w:abstractNumId="2">
    <w:nsid w:val="00000004"/>
    <w:multiLevelType w:val="multilevel"/>
    <w:tmpl w:val="00000004"/>
    <w:name w:val="WW8Num4"/>
    <w:lvl w:ilvl="0">
      <w:start w:val="1"/>
      <w:numFmt w:val="bullet"/>
      <w:lvlText w:val=""/>
      <w:lvlJc w:val="left"/>
      <w:pPr>
        <w:tabs>
          <w:tab w:val="num" w:pos="-6120"/>
        </w:tabs>
        <w:ind w:left="-6120" w:hanging="360"/>
      </w:pPr>
      <w:rPr>
        <w:rFonts w:ascii="Symbol" w:hAnsi="Symbol"/>
      </w:rPr>
    </w:lvl>
    <w:lvl w:ilvl="1">
      <w:start w:val="1"/>
      <w:numFmt w:val="bullet"/>
      <w:lvlText w:val="o"/>
      <w:lvlJc w:val="left"/>
      <w:pPr>
        <w:tabs>
          <w:tab w:val="num" w:pos="-5400"/>
        </w:tabs>
        <w:ind w:left="-540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3960"/>
        </w:tabs>
        <w:ind w:left="-396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1800"/>
        </w:tabs>
        <w:ind w:left="-1800" w:hanging="360"/>
      </w:pPr>
      <w:rPr>
        <w:rFonts w:ascii="Symbol" w:hAnsi="Symbol"/>
      </w:rPr>
    </w:lvl>
    <w:lvl w:ilvl="7">
      <w:start w:val="1"/>
      <w:numFmt w:val="bullet"/>
      <w:lvlText w:val="o"/>
      <w:lvlJc w:val="left"/>
      <w:pPr>
        <w:tabs>
          <w:tab w:val="num" w:pos="-1080"/>
        </w:tabs>
        <w:ind w:left="-1080" w:hanging="360"/>
      </w:pPr>
      <w:rPr>
        <w:rFonts w:ascii="Courier New" w:hAnsi="Courier New" w:cs="Courier New"/>
      </w:rPr>
    </w:lvl>
    <w:lvl w:ilvl="8">
      <w:start w:val="1"/>
      <w:numFmt w:val="bullet"/>
      <w:lvlText w:val=""/>
      <w:lvlJc w:val="left"/>
      <w:pPr>
        <w:tabs>
          <w:tab w:val="num" w:pos="-360"/>
        </w:tabs>
        <w:ind w:left="-360" w:hanging="360"/>
      </w:pPr>
      <w:rPr>
        <w:rFonts w:ascii="Wingdings" w:hAnsi="Wingdings"/>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b/>
        <w:color w:val="auto"/>
        <w:sz w:val="20"/>
        <w:szCs w:val="20"/>
      </w:rPr>
    </w:lvl>
  </w:abstractNum>
  <w:abstractNum w:abstractNumId="5">
    <w:nsid w:val="025E07E4"/>
    <w:multiLevelType w:val="hybridMultilevel"/>
    <w:tmpl w:val="C4BC1DD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38E0E7A"/>
    <w:multiLevelType w:val="hybridMultilevel"/>
    <w:tmpl w:val="07083E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76D03D8"/>
    <w:multiLevelType w:val="hybridMultilevel"/>
    <w:tmpl w:val="68D418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C003CE"/>
    <w:multiLevelType w:val="hybridMultilevel"/>
    <w:tmpl w:val="5C7EE1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20E3803"/>
    <w:multiLevelType w:val="hybridMultilevel"/>
    <w:tmpl w:val="21A891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37D198F"/>
    <w:multiLevelType w:val="hybridMultilevel"/>
    <w:tmpl w:val="7C181E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3FE0225"/>
    <w:multiLevelType w:val="hybridMultilevel"/>
    <w:tmpl w:val="CA4697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6C622CB"/>
    <w:multiLevelType w:val="hybridMultilevel"/>
    <w:tmpl w:val="21809CBC"/>
    <w:lvl w:ilvl="0">
      <w:start w:val="1"/>
      <w:numFmt w:val="bullet"/>
      <w:pStyle w:val="ListBullet5"/>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3">
    <w:nsid w:val="29D74F6D"/>
    <w:multiLevelType w:val="hybridMultilevel"/>
    <w:tmpl w:val="99CEF6DA"/>
    <w:lvl w:ilvl="0">
      <w:start w:val="1"/>
      <w:numFmt w:val="bullet"/>
      <w:lvlText w:val=""/>
      <w:lvlPicBulletId w:val="0"/>
      <w:lvlJc w:val="left"/>
      <w:pPr>
        <w:ind w:left="720" w:hanging="360"/>
      </w:pPr>
      <w:rPr>
        <w:rFonts w:ascii="Symbol" w:hAnsi="Symbol" w:hint="default"/>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BED4E60"/>
    <w:multiLevelType w:val="hybridMultilevel"/>
    <w:tmpl w:val="9C96CB1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12343E7"/>
    <w:multiLevelType w:val="hybridMultilevel"/>
    <w:tmpl w:val="8F24D44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FE577FA"/>
    <w:multiLevelType w:val="hybridMultilevel"/>
    <w:tmpl w:val="490015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1121BA4"/>
    <w:multiLevelType w:val="hybridMultilevel"/>
    <w:tmpl w:val="40324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33E5B43"/>
    <w:multiLevelType w:val="hybridMultilevel"/>
    <w:tmpl w:val="F8AC5F6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4232A4B"/>
    <w:multiLevelType w:val="hybridMultilevel"/>
    <w:tmpl w:val="70DE7C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44C5803"/>
    <w:multiLevelType w:val="hybridMultilevel"/>
    <w:tmpl w:val="C05C087A"/>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3CE4840"/>
    <w:multiLevelType w:val="hybridMultilevel"/>
    <w:tmpl w:val="274E4F04"/>
    <w:lvl w:ilvl="0">
      <w:start w:val="1"/>
      <w:numFmt w:val="bullet"/>
      <w:pStyle w:val="Heading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62802DE"/>
    <w:multiLevelType w:val="hybridMultilevel"/>
    <w:tmpl w:val="6A6AF780"/>
    <w:lvl w:ilvl="0">
      <w:start w:val="1"/>
      <w:numFmt w:val="bullet"/>
      <w:lvlText w:val=""/>
      <w:lvlPicBulletId w:val="0"/>
      <w:lvlJc w:val="left"/>
      <w:pPr>
        <w:ind w:left="0" w:hanging="360"/>
      </w:pPr>
      <w:rPr>
        <w:rFonts w:ascii="Symbol" w:hAnsi="Symbol" w:hint="default"/>
        <w:color w:val="auto"/>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3">
    <w:nsid w:val="63E04C56"/>
    <w:multiLevelType w:val="hybridMultilevel"/>
    <w:tmpl w:val="747EAB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BBD6DF0"/>
    <w:multiLevelType w:val="hybridMultilevel"/>
    <w:tmpl w:val="C40456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C24651C"/>
    <w:multiLevelType w:val="hybridMultilevel"/>
    <w:tmpl w:val="6E704BA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nsid w:val="6C361283"/>
    <w:multiLevelType w:val="hybridMultilevel"/>
    <w:tmpl w:val="756E97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30978B8"/>
    <w:multiLevelType w:val="hybridMultilevel"/>
    <w:tmpl w:val="DE40D8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3C9297C"/>
    <w:multiLevelType w:val="hybridMultilevel"/>
    <w:tmpl w:val="60EA77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9D11580"/>
    <w:multiLevelType w:val="hybridMultilevel"/>
    <w:tmpl w:val="A3CE91E8"/>
    <w:lvl w:ilvl="0">
      <w:start w:val="1"/>
      <w:numFmt w:val="bullet"/>
      <w:lvlText w:val=""/>
      <w:lvlJc w:val="left"/>
      <w:pPr>
        <w:ind w:left="81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A9C10D5"/>
    <w:multiLevelType w:val="hybridMultilevel"/>
    <w:tmpl w:val="DA5CB7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2"/>
  </w:num>
  <w:num w:numId="4">
    <w:abstractNumId w:val="11"/>
  </w:num>
  <w:num w:numId="5">
    <w:abstractNumId w:val="17"/>
  </w:num>
  <w:num w:numId="6">
    <w:abstractNumId w:val="6"/>
  </w:num>
  <w:num w:numId="7">
    <w:abstractNumId w:val="30"/>
  </w:num>
  <w:num w:numId="8">
    <w:abstractNumId w:val="0"/>
  </w:num>
  <w:num w:numId="9">
    <w:abstractNumId w:val="2"/>
  </w:num>
  <w:num w:numId="10">
    <w:abstractNumId w:val="3"/>
  </w:num>
  <w:num w:numId="11">
    <w:abstractNumId w:val="29"/>
  </w:num>
  <w:num w:numId="12">
    <w:abstractNumId w:val="1"/>
  </w:num>
  <w:num w:numId="13">
    <w:abstractNumId w:val="5"/>
  </w:num>
  <w:num w:numId="14">
    <w:abstractNumId w:val="4"/>
  </w:num>
  <w:num w:numId="15">
    <w:abstractNumId w:val="8"/>
  </w:num>
  <w:num w:numId="16">
    <w:abstractNumId w:val="23"/>
  </w:num>
  <w:num w:numId="17">
    <w:abstractNumId w:val="24"/>
  </w:num>
  <w:num w:numId="18">
    <w:abstractNumId w:val="9"/>
  </w:num>
  <w:num w:numId="19">
    <w:abstractNumId w:val="26"/>
  </w:num>
  <w:num w:numId="20">
    <w:abstractNumId w:val="20"/>
  </w:num>
  <w:num w:numId="21">
    <w:abstractNumId w:val="7"/>
  </w:num>
  <w:num w:numId="22">
    <w:abstractNumId w:val="19"/>
  </w:num>
  <w:num w:numId="23">
    <w:abstractNumId w:val="16"/>
  </w:num>
  <w:num w:numId="24">
    <w:abstractNumId w:val="28"/>
  </w:num>
  <w:num w:numId="25">
    <w:abstractNumId w:val="13"/>
  </w:num>
  <w:num w:numId="26">
    <w:abstractNumId w:val="22"/>
  </w:num>
  <w:num w:numId="27">
    <w:abstractNumId w:val="25"/>
  </w:num>
  <w:num w:numId="28">
    <w:abstractNumId w:val="10"/>
  </w:num>
  <w:num w:numId="29">
    <w:abstractNumId w:val="15"/>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B16A57"/>
    <w:rsid w:val="00012BDC"/>
    <w:rsid w:val="00012E81"/>
    <w:rsid w:val="00013F6C"/>
    <w:rsid w:val="00036686"/>
    <w:rsid w:val="0006448C"/>
    <w:rsid w:val="000846EE"/>
    <w:rsid w:val="000955EF"/>
    <w:rsid w:val="000E2A38"/>
    <w:rsid w:val="000E3D44"/>
    <w:rsid w:val="000F0170"/>
    <w:rsid w:val="001032F1"/>
    <w:rsid w:val="00113742"/>
    <w:rsid w:val="00151BCF"/>
    <w:rsid w:val="00153EA9"/>
    <w:rsid w:val="00155FD1"/>
    <w:rsid w:val="0017203F"/>
    <w:rsid w:val="001B05B5"/>
    <w:rsid w:val="001D58DB"/>
    <w:rsid w:val="0022159E"/>
    <w:rsid w:val="00230784"/>
    <w:rsid w:val="00254A35"/>
    <w:rsid w:val="00262CBD"/>
    <w:rsid w:val="00263C87"/>
    <w:rsid w:val="00276F66"/>
    <w:rsid w:val="002B28C6"/>
    <w:rsid w:val="002C4DAF"/>
    <w:rsid w:val="002D7939"/>
    <w:rsid w:val="002E534B"/>
    <w:rsid w:val="002F5270"/>
    <w:rsid w:val="00311E18"/>
    <w:rsid w:val="003402D1"/>
    <w:rsid w:val="00357F0A"/>
    <w:rsid w:val="003634D3"/>
    <w:rsid w:val="00377564"/>
    <w:rsid w:val="00382AB4"/>
    <w:rsid w:val="003A7D28"/>
    <w:rsid w:val="003B5E50"/>
    <w:rsid w:val="003D7929"/>
    <w:rsid w:val="00450D59"/>
    <w:rsid w:val="004558D8"/>
    <w:rsid w:val="00471A69"/>
    <w:rsid w:val="004744D0"/>
    <w:rsid w:val="004760F2"/>
    <w:rsid w:val="0048731F"/>
    <w:rsid w:val="00492DAA"/>
    <w:rsid w:val="004946AE"/>
    <w:rsid w:val="004959D2"/>
    <w:rsid w:val="004A182A"/>
    <w:rsid w:val="004A63F2"/>
    <w:rsid w:val="004D371A"/>
    <w:rsid w:val="004E21A0"/>
    <w:rsid w:val="0052662C"/>
    <w:rsid w:val="00552E10"/>
    <w:rsid w:val="005553D2"/>
    <w:rsid w:val="00572231"/>
    <w:rsid w:val="005D3004"/>
    <w:rsid w:val="005D5485"/>
    <w:rsid w:val="005F5F68"/>
    <w:rsid w:val="005F5F94"/>
    <w:rsid w:val="006038DD"/>
    <w:rsid w:val="00617419"/>
    <w:rsid w:val="00626DB2"/>
    <w:rsid w:val="0063460A"/>
    <w:rsid w:val="00654AE9"/>
    <w:rsid w:val="00662108"/>
    <w:rsid w:val="00670086"/>
    <w:rsid w:val="0068000C"/>
    <w:rsid w:val="0068031A"/>
    <w:rsid w:val="006849FA"/>
    <w:rsid w:val="0068697E"/>
    <w:rsid w:val="0069087E"/>
    <w:rsid w:val="006C6E1B"/>
    <w:rsid w:val="006E424A"/>
    <w:rsid w:val="006E5542"/>
    <w:rsid w:val="006E6F41"/>
    <w:rsid w:val="006F21D3"/>
    <w:rsid w:val="007146FC"/>
    <w:rsid w:val="00722699"/>
    <w:rsid w:val="007313A4"/>
    <w:rsid w:val="007363FE"/>
    <w:rsid w:val="007407E7"/>
    <w:rsid w:val="00765243"/>
    <w:rsid w:val="007B385A"/>
    <w:rsid w:val="007C7C17"/>
    <w:rsid w:val="007D211D"/>
    <w:rsid w:val="007F27FA"/>
    <w:rsid w:val="007F6D85"/>
    <w:rsid w:val="008060E7"/>
    <w:rsid w:val="00845498"/>
    <w:rsid w:val="00847D6C"/>
    <w:rsid w:val="00856BC0"/>
    <w:rsid w:val="008652A9"/>
    <w:rsid w:val="00867420"/>
    <w:rsid w:val="00882C75"/>
    <w:rsid w:val="00896004"/>
    <w:rsid w:val="008D7B6F"/>
    <w:rsid w:val="008F7F45"/>
    <w:rsid w:val="0090570E"/>
    <w:rsid w:val="00912665"/>
    <w:rsid w:val="00920AE7"/>
    <w:rsid w:val="0095588E"/>
    <w:rsid w:val="009636D8"/>
    <w:rsid w:val="00A15B6A"/>
    <w:rsid w:val="00A26E7A"/>
    <w:rsid w:val="00A51A16"/>
    <w:rsid w:val="00A97F53"/>
    <w:rsid w:val="00AA0B5B"/>
    <w:rsid w:val="00AC1DB6"/>
    <w:rsid w:val="00AC5C15"/>
    <w:rsid w:val="00AF1BDA"/>
    <w:rsid w:val="00AF1D9F"/>
    <w:rsid w:val="00B0344F"/>
    <w:rsid w:val="00B16A57"/>
    <w:rsid w:val="00B4417F"/>
    <w:rsid w:val="00B4594C"/>
    <w:rsid w:val="00B52D8F"/>
    <w:rsid w:val="00B54672"/>
    <w:rsid w:val="00B619D9"/>
    <w:rsid w:val="00B93684"/>
    <w:rsid w:val="00BC0376"/>
    <w:rsid w:val="00BC43B4"/>
    <w:rsid w:val="00BF04CE"/>
    <w:rsid w:val="00C038D9"/>
    <w:rsid w:val="00C07E79"/>
    <w:rsid w:val="00C2404C"/>
    <w:rsid w:val="00C61C31"/>
    <w:rsid w:val="00C84B6E"/>
    <w:rsid w:val="00C92EA9"/>
    <w:rsid w:val="00C92F07"/>
    <w:rsid w:val="00C938FA"/>
    <w:rsid w:val="00CB7456"/>
    <w:rsid w:val="00CE6AFB"/>
    <w:rsid w:val="00CF07BE"/>
    <w:rsid w:val="00CF769C"/>
    <w:rsid w:val="00D30B22"/>
    <w:rsid w:val="00D378B3"/>
    <w:rsid w:val="00D57895"/>
    <w:rsid w:val="00D63688"/>
    <w:rsid w:val="00D63D0E"/>
    <w:rsid w:val="00D754C8"/>
    <w:rsid w:val="00D80DDD"/>
    <w:rsid w:val="00D8789B"/>
    <w:rsid w:val="00DB038A"/>
    <w:rsid w:val="00DB246D"/>
    <w:rsid w:val="00DD3CE0"/>
    <w:rsid w:val="00DD73E6"/>
    <w:rsid w:val="00E179A9"/>
    <w:rsid w:val="00E25CE1"/>
    <w:rsid w:val="00E52396"/>
    <w:rsid w:val="00E55C50"/>
    <w:rsid w:val="00E72D0A"/>
    <w:rsid w:val="00E8248A"/>
    <w:rsid w:val="00E84E65"/>
    <w:rsid w:val="00E86E5D"/>
    <w:rsid w:val="00E96F14"/>
    <w:rsid w:val="00EA1E1D"/>
    <w:rsid w:val="00EB6696"/>
    <w:rsid w:val="00ED4E15"/>
    <w:rsid w:val="00EF55BE"/>
    <w:rsid w:val="00F04983"/>
    <w:rsid w:val="00F24DC5"/>
    <w:rsid w:val="00F30ABF"/>
    <w:rsid w:val="00F357A4"/>
    <w:rsid w:val="00F70615"/>
    <w:rsid w:val="00F83E74"/>
    <w:rsid w:val="00FB169F"/>
    <w:rsid w:val="00FE1EA7"/>
    <w:rsid w:val="00FF0F7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FB856A8-2334-4DF0-9AAD-E5B2BAC7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numPr>
        <w:numId w:val="2"/>
      </w:numPr>
      <w:suppressAutoHyphens/>
      <w:jc w:val="both"/>
      <w:outlineLvl w:val="0"/>
    </w:pPr>
    <w:rPr>
      <w:rFonts w:ascii="Verdana" w:hAnsi="Verdana" w:cs="Arial"/>
      <w:color w:val="000000"/>
      <w:sz w:val="17"/>
      <w:szCs w:val="17"/>
    </w:rPr>
  </w:style>
  <w:style w:type="paragraph" w:styleId="Heading2">
    <w:name w:val="heading 2"/>
    <w:basedOn w:val="Normal"/>
    <w:next w:val="Normal"/>
    <w:link w:val="Heading2Char"/>
    <w:uiPriority w:val="9"/>
    <w:qFormat/>
    <w:pPr>
      <w:suppressAutoHyphens/>
      <w:spacing w:before="240" w:after="60"/>
      <w:outlineLvl w:val="1"/>
    </w:pPr>
    <w:rPr>
      <w:rFonts w:ascii="Cambria" w:hAnsi="Cambria" w:cs="Cambria"/>
      <w:b/>
      <w:bCs/>
      <w:i/>
      <w:iCs/>
      <w:color w:val="000000"/>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pter Name"/>
    <w:basedOn w:val="Normal"/>
    <w:link w:val="HeaderChar"/>
    <w:pPr>
      <w:tabs>
        <w:tab w:val="center" w:pos="4320"/>
        <w:tab w:val="right" w:pos="8640"/>
      </w:tabs>
      <w:suppressAutoHyphens/>
    </w:pPr>
    <w:rPr>
      <w:lang w:eastAsia="ar-SA"/>
    </w:rPr>
  </w:style>
  <w:style w:type="character" w:customStyle="1" w:styleId="HeaderChar">
    <w:name w:val="Header Char"/>
    <w:aliases w:val="Chapter Name Char"/>
    <w:basedOn w:val="DefaultParagraphFont"/>
    <w:link w:val="Header"/>
    <w:rPr>
      <w:rFonts w:ascii="Times New Roman" w:eastAsia="Times New Roman" w:hAnsi="Times New Roman" w:cs="Times New Roman"/>
      <w:sz w:val="24"/>
      <w:szCs w:val="24"/>
      <w:lang w:eastAsia="ar-SA"/>
    </w:rPr>
  </w:style>
  <w:style w:type="character" w:styleId="Strong">
    <w:name w:val="Strong"/>
    <w:basedOn w:val="DefaultParagraphFont"/>
    <w:qFormat/>
    <w:rPr>
      <w:b/>
      <w:bCs/>
    </w:rPr>
  </w:style>
  <w:style w:type="paragraph" w:styleId="BodyText">
    <w:name w:val="Body Text"/>
    <w:basedOn w:val="Normal"/>
    <w:link w:val="BodyTextChar"/>
    <w:pPr>
      <w:suppressAutoHyphens/>
      <w:spacing w:after="120"/>
    </w:pPr>
    <w:rPr>
      <w:rFonts w:ascii="Arial" w:hAnsi="Arial" w:cs="Arial"/>
      <w:color w:val="000000"/>
      <w:lang w:eastAsia="ar-SA"/>
    </w:rPr>
  </w:style>
  <w:style w:type="character" w:customStyle="1" w:styleId="BodyTextChar">
    <w:name w:val="Body Text Char"/>
    <w:basedOn w:val="DefaultParagraphFont"/>
    <w:link w:val="BodyText"/>
    <w:rPr>
      <w:rFonts w:ascii="Arial" w:eastAsia="Times New Roman" w:hAnsi="Arial" w:cs="Arial"/>
      <w:color w:val="000000"/>
      <w:sz w:val="24"/>
      <w:szCs w:val="24"/>
      <w:lang w:eastAsia="ar-SA"/>
    </w:rPr>
  </w:style>
  <w:style w:type="paragraph" w:customStyle="1" w:styleId="Normalverdana">
    <w:name w:val="Normal+verdana"/>
    <w:basedOn w:val="BodyText"/>
    <w:rPr>
      <w:rFonts w:ascii="Verdana" w:hAnsi="Verdana"/>
      <w:sz w:val="20"/>
    </w:rPr>
  </w:style>
  <w:style w:type="paragraph" w:styleId="NoSpacing">
    <w:name w:val="No Spacing"/>
    <w:uiPriority w:val="1"/>
    <w:qFormat/>
    <w:pPr>
      <w:spacing w:after="0" w:line="240" w:lineRule="auto"/>
    </w:pPr>
    <w:rPr>
      <w:rFonts w:ascii="Calibri" w:eastAsia="Calibri" w:hAnsi="Calibri" w:cs="Times New Roman"/>
    </w:rPr>
  </w:style>
  <w:style w:type="character" w:customStyle="1" w:styleId="j23812t302a3">
    <w:name w:val="j23812t302a3"/>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style>
  <w:style w:type="character" w:customStyle="1" w:styleId="subheader">
    <w:name w:val="subheader"/>
    <w:basedOn w:val="DefaultParagraphFont"/>
  </w:style>
  <w:style w:type="character" w:customStyle="1" w:styleId="Heading1Char">
    <w:name w:val="Heading 1 Char"/>
    <w:basedOn w:val="DefaultParagraphFont"/>
    <w:link w:val="Heading1"/>
    <w:rPr>
      <w:rFonts w:ascii="Verdana" w:eastAsia="Times New Roman" w:hAnsi="Verdana" w:cs="Arial"/>
      <w:color w:val="000000"/>
      <w:sz w:val="17"/>
      <w:szCs w:val="17"/>
    </w:rPr>
  </w:style>
  <w:style w:type="character" w:customStyle="1" w:styleId="Heading2Char">
    <w:name w:val="Heading 2 Char"/>
    <w:basedOn w:val="DefaultParagraphFont"/>
    <w:link w:val="Heading2"/>
    <w:uiPriority w:val="9"/>
    <w:rPr>
      <w:rFonts w:ascii="Cambria" w:eastAsia="Times New Roman" w:hAnsi="Cambria" w:cs="Cambria"/>
      <w:b/>
      <w:bCs/>
      <w:i/>
      <w:iCs/>
      <w:color w:val="000000"/>
      <w:sz w:val="28"/>
      <w:szCs w:val="28"/>
      <w:lang w:val="x-none" w:eastAsia="x-none"/>
    </w:rPr>
  </w:style>
  <w:style w:type="character" w:customStyle="1" w:styleId="Typewriter">
    <w:name w:val="Typewriter"/>
    <w:rPr>
      <w:rFonts w:ascii="Courier New" w:hAnsi="Courier New" w:cs="Courier New"/>
      <w:sz w:val="20"/>
    </w:rPr>
  </w:style>
  <w:style w:type="paragraph" w:customStyle="1" w:styleId="WW-Header">
    <w:name w:val="WW-Header"/>
    <w:basedOn w:val="Normal"/>
    <w:pPr>
      <w:tabs>
        <w:tab w:val="center" w:pos="4320"/>
        <w:tab w:val="right" w:pos="8640"/>
      </w:tabs>
      <w:suppressAutoHyphens/>
      <w:jc w:val="both"/>
    </w:pPr>
    <w:rPr>
      <w:rFonts w:ascii="Arial" w:hAnsi="Arial" w:cs="Arial"/>
      <w:sz w:val="22"/>
      <w:szCs w:val="22"/>
      <w:lang w:val="x-none" w:eastAsia="x-none"/>
    </w:rPr>
  </w:style>
  <w:style w:type="paragraph" w:customStyle="1" w:styleId="TableHeader">
    <w:name w:val="Table Header"/>
    <w:basedOn w:val="Normal"/>
    <w:pPr>
      <w:suppressAutoHyphens/>
      <w:spacing w:before="120" w:after="120" w:line="140" w:lineRule="atLeast"/>
    </w:pPr>
    <w:rPr>
      <w:rFonts w:ascii="Arial" w:hAnsi="Arial" w:cs="Arial"/>
      <w:b/>
      <w:sz w:val="18"/>
      <w:szCs w:val="20"/>
      <w:lang w:val="en-GB"/>
    </w:rPr>
  </w:style>
  <w:style w:type="paragraph" w:styleId="ListBullet5">
    <w:name w:val="List Bullet 5"/>
    <w:basedOn w:val="Normal"/>
    <w:pPr>
      <w:numPr>
        <w:numId w:val="3"/>
      </w:numPr>
      <w:suppressAutoHyphens/>
      <w:contextualSpacing/>
    </w:pPr>
    <w:rPr>
      <w:rFonts w:ascii="Trebuchet MS" w:hAnsi="Trebuchet MS" w:cs="Trebuchet MS"/>
      <w:color w:val="000000"/>
    </w:rPr>
  </w:style>
  <w:style w:type="paragraph" w:styleId="List">
    <w:name w:val="List"/>
    <w:basedOn w:val="Normal"/>
    <w:pPr>
      <w:suppressAutoHyphens/>
      <w:spacing w:after="120"/>
      <w:ind w:left="360"/>
    </w:pPr>
    <w:rPr>
      <w:rFonts w:ascii="Trebuchet MS" w:hAnsi="Trebuchet MS" w:cs="Trebuchet MS"/>
      <w:color w:val="000000"/>
      <w:lang w:val="x-none" w:eastAsia="x-none"/>
    </w:rPr>
  </w:style>
  <w:style w:type="character" w:customStyle="1" w:styleId="ListParagraphChar">
    <w:name w:val="List Paragraph Char"/>
    <w:link w:val="ListParagraph"/>
    <w:uiPriority w:val="34"/>
    <w:rsid w:val="00E96F1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https://rdxfootmark.naukri.com/v2/track/openCv?trackingInfo=3edbca37da40ee7a61d37dac119e5ed3134f4b0419514c4847440321091b5b58120b12041840585b08435601514841481f0f2b5613581957545f4d5d4a0e560c0a4257587a4553524f0f554b121b0d114b1e0a3e5c0411464b6857034b4a5c0b5449140b17031853444f4a081e0103030516465c5a09514d160b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FB61B-B32D-4873-8C32-7DC7A893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T</dc:creator>
  <cp:lastModifiedBy>Praveen T</cp:lastModifiedBy>
  <cp:revision>205</cp:revision>
  <dcterms:created xsi:type="dcterms:W3CDTF">2016-01-28T11:49:00Z</dcterms:created>
  <dcterms:modified xsi:type="dcterms:W3CDTF">2024-04-04T11:03:00Z</dcterms:modified>
</cp:coreProperties>
</file>