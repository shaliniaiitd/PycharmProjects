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8"/>
        <w:gridCol w:w="2852"/>
      </w:tblGrid>
      <w:tr w:rsidR="006B7329" w:rsidRPr="00E542A7" w14:paraId="7B971C58" w14:textId="77777777" w:rsidTr="005152D0">
        <w:trPr>
          <w:tblCellSpacing w:w="15" w:type="dxa"/>
          <w:jc w:val="center"/>
        </w:trPr>
        <w:tc>
          <w:tcPr>
            <w:tcW w:w="3486" w:type="pct"/>
            <w:hideMark/>
          </w:tcPr>
          <w:p w14:paraId="4CF46B4A" w14:textId="77777777" w:rsidR="006B7329" w:rsidRDefault="006B7329" w:rsidP="005152D0"/>
          <w:p w14:paraId="51F48FCA" w14:textId="57C4DBC9" w:rsidR="006B7329" w:rsidRPr="00E542A7" w:rsidRDefault="006B7329" w:rsidP="005152D0">
            <w:r>
              <w:rPr>
                <w:noProof/>
              </w:rPr>
              <w:drawing>
                <wp:inline distT="0" distB="0" distL="0" distR="0" wp14:anchorId="3630890F" wp14:editId="7F06D285">
                  <wp:extent cx="1778000" cy="698500"/>
                  <wp:effectExtent l="0" t="0" r="0" b="0"/>
                  <wp:docPr id="1" name="Drawing 0" descr="epam-logo-3x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epam-logo-3x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14:paraId="2E3D2A93" w14:textId="4E5CC637" w:rsidR="006B7329" w:rsidRPr="00E542A7" w:rsidRDefault="006B7329" w:rsidP="006B7329">
            <w:pPr>
              <w:pStyle w:val="BodyText"/>
            </w:pPr>
            <w:r>
              <w:rPr>
                <w:rFonts w:eastAsia="Trebuchet MS" w:cs="Trebuchet MS"/>
              </w:rPr>
              <w:t>EPAM Systems, Inc.</w:t>
            </w:r>
            <w:r>
              <w:rPr>
                <w:rFonts w:eastAsia="Trebuchet MS" w:cs="Trebuchet MS"/>
              </w:rPr>
              <w:br/>
              <w:t>41 University Drive, Suite 202</w:t>
            </w:r>
            <w:r>
              <w:rPr>
                <w:rFonts w:eastAsia="Trebuchet MS" w:cs="Trebuchet MS"/>
              </w:rPr>
              <w:br/>
              <w:t>Newtown, PA 18940</w:t>
            </w:r>
            <w:r>
              <w:rPr>
                <w:rFonts w:eastAsia="Trebuchet MS" w:cs="Trebuchet MS"/>
              </w:rPr>
              <w:br/>
              <w:t>267 759 9000 Phone</w:t>
            </w:r>
            <w:r>
              <w:rPr>
                <w:rFonts w:eastAsia="Trebuchet MS" w:cs="Trebuchet MS"/>
              </w:rPr>
              <w:br/>
              <w:t>267 759 8989 Fax</w:t>
            </w:r>
            <w:r>
              <w:rPr>
                <w:rFonts w:eastAsia="Trebuchet MS" w:cs="Trebuchet MS"/>
              </w:rPr>
              <w:br/>
              <w:t>www.epam.com</w:t>
            </w:r>
            <w:r>
              <w:rPr>
                <w:rFonts w:eastAsia="Trebuchet MS" w:cs="Trebuchet MS"/>
              </w:rPr>
              <w:br/>
            </w:r>
          </w:p>
        </w:tc>
      </w:tr>
    </w:tbl>
    <w:p w14:paraId="18E6FEEF" w14:textId="4B42C08F" w:rsidR="00AD7FB6" w:rsidRPr="00D27C52" w:rsidRDefault="00E23AF5" w:rsidP="00AD7FB6">
      <w:pPr>
        <w:pStyle w:val="Name"/>
      </w:pPr>
      <w:r>
        <w:t xml:space="preserve"> SHALINI AGARWAL - UNIDENTIFIED</w:t>
      </w:r>
    </w:p>
    <w:p w14:paraId="5B7732FB" w14:textId="2BA29BA8" w:rsidR="00B1051A" w:rsidRPr="000E35E7" w:rsidRDefault="00B1051A" w:rsidP="006F45E5">
      <w:pPr>
        <w:pStyle w:val="BodyText"/>
        <w:jc w:val="both"/>
        <w:rPr>
          <w:bCs/>
          <w:color w:val="auto"/>
        </w:rPr>
      </w:pPr>
    </w:p>
    <w:p>
      <w:pPr>
        <w:spacing w:line="360" w:lineRule="auto"/>
        <w:ind w:left="0"/>
      </w:pPr>
      <w:r>
        <w:rPr>
          <w:rFonts w:ascii="Arial Black" w:hAnsi="Arial Black"/>
          <w:b/>
          <w:color w:val="4747FF"/>
          <w:sz w:val="24"/>
        </w:rPr>
        <w:t>SUMMARY</w:t>
      </w:r>
    </w:p>
    <w:p>
      <w:pPr>
        <w:spacing w:line="360" w:lineRule="auto"/>
        <w:ind w:left="0"/>
      </w:pPr>
      <w:r>
        <w:rPr>
          <w:rFonts w:ascii="Arial Black" w:hAnsi="Arial Black"/>
          <w:b/>
          <w:color w:val="4747FF"/>
          <w:sz w:val="24"/>
        </w:rPr>
        <w:t>WORK EXPERIENCE</w:t>
      </w:r>
    </w:p>
    <w:p>
      <w:pPr>
        <w:spacing w:line="360" w:lineRule="auto"/>
        <w:ind w:left="0"/>
      </w:pPr>
      <w:r>
        <w:rPr>
          <w:rFonts w:ascii="Arial Black" w:hAnsi="Arial Black"/>
          <w:b/>
          <w:color w:val="4747FF"/>
          <w:sz w:val="24"/>
        </w:rPr>
        <w:t>KEY ACHIEVEMENTS</w:t>
      </w:r>
    </w:p>
    <w:p>
      <w:pPr>
        <w:spacing w:line="360" w:lineRule="auto"/>
        <w:ind w:left="240"/>
      </w:pPr>
      <w:r>
        <w:rPr>
          <w:rFonts w:ascii="Trebuchet MS" w:hAnsi="Trebuchet MS"/>
          <w:color w:val="000000"/>
          <w:sz w:val="20"/>
        </w:rPr>
        <w:t>• Qualified joint CSIR-UGC NET Jun’95 for Lecturership and JRF in Physics.</w:t>
      </w:r>
    </w:p>
    <w:p>
      <w:pPr>
        <w:spacing w:line="360" w:lineRule="auto"/>
        <w:ind w:left="240"/>
      </w:pPr>
      <w:r>
        <w:rPr>
          <w:rFonts w:ascii="Trebuchet MS" w:hAnsi="Trebuchet MS"/>
          <w:color w:val="000000"/>
          <w:sz w:val="20"/>
        </w:rPr>
        <w:t>• Attended VSRP,95 (Visiting Students’ Research Program) held at Tata Institute of Fundamental Research (TIFR), Bombay.</w:t>
      </w:r>
    </w:p>
    <w:p>
      <w:pPr>
        <w:spacing w:line="360" w:lineRule="auto"/>
        <w:ind w:left="240"/>
      </w:pPr>
      <w:r>
        <w:rPr>
          <w:rFonts w:ascii="Trebuchet MS" w:hAnsi="Trebuchet MS"/>
          <w:color w:val="000000"/>
          <w:sz w:val="20"/>
        </w:rPr>
        <w:t>• National Scholarship from CAS (Center for Advanced Studies) under UGC, 1994-1996.</w:t>
      </w:r>
    </w:p>
    <w:p>
      <w:pPr>
        <w:spacing w:line="360" w:lineRule="auto"/>
        <w:ind w:left="240"/>
      </w:pPr>
      <w:r>
        <w:rPr>
          <w:rFonts w:ascii="Trebuchet MS" w:hAnsi="Trebuchet MS"/>
          <w:color w:val="000000"/>
          <w:sz w:val="20"/>
        </w:rPr>
        <w:t>• National Prize and Certificate of Merit under National Scholarship Scheme from C.B.S.E for securing 99% in Chemistry.</w:t>
      </w:r>
    </w:p>
    <w:p>
      <w:pPr>
        <w:spacing w:line="360" w:lineRule="auto"/>
        <w:ind w:left="240"/>
      </w:pPr>
      <w:r>
        <w:rPr>
          <w:rFonts w:ascii="Trebuchet MS" w:hAnsi="Trebuchet MS"/>
          <w:color w:val="000000"/>
          <w:sz w:val="20"/>
        </w:rPr>
        <w:t>• Scientific Officer (grade C) Offer from Center for Advanced Studies, Indore in 1995.</w:t>
      </w:r>
    </w:p>
    <w:p>
      <w:pPr>
        <w:spacing w:line="360" w:lineRule="auto"/>
        <w:ind w:left="240"/>
      </w:pPr>
      <w:r>
        <w:rPr>
          <w:rFonts w:ascii="Trebuchet MS" w:hAnsi="Trebuchet MS"/>
          <w:color w:val="000000"/>
          <w:sz w:val="20"/>
        </w:rPr>
        <w:t>• Merit Certificate in National Mathematics Olympiad Contest, 1988.</w:t>
      </w:r>
    </w:p>
    <w:p>
      <w:pPr>
        <w:spacing w:line="360" w:lineRule="auto"/>
        <w:ind w:left="240"/>
      </w:pPr>
      <w:r>
        <w:rPr>
          <w:rFonts w:ascii="Trebuchet MS" w:hAnsi="Trebuchet MS"/>
          <w:color w:val="000000"/>
          <w:sz w:val="20"/>
        </w:rPr>
        <w:t>• First Prize at Inter-university Science Paper Reading contest – PAPYRUS, held at St. Stephens College, Delhi University, Delhi.</w:t>
      </w:r>
    </w:p>
    <w:p>
      <w:pPr>
        <w:spacing w:line="360" w:lineRule="auto"/>
        <w:ind w:left="240"/>
      </w:pPr>
      <w:r>
        <w:rPr>
          <w:rFonts w:ascii="Trebuchet MS" w:hAnsi="Trebuchet MS"/>
          <w:color w:val="000000"/>
          <w:sz w:val="20"/>
        </w:rPr>
        <w:t>• Best Interjector award at NEWTONIAN,’95 held at Kirorimal College, Delhi University, Delhi.</w:t>
      </w:r>
    </w:p>
    <w:p>
      <w:pPr>
        <w:spacing w:line="360" w:lineRule="auto"/>
        <w:ind w:left="240"/>
      </w:pPr>
      <w:r>
        <w:rPr>
          <w:rFonts w:ascii="Trebuchet MS" w:hAnsi="Trebuchet MS"/>
          <w:color w:val="000000"/>
          <w:sz w:val="20"/>
        </w:rPr>
        <w:t>• First Prize at Science Paper Reading contest held at Hindu College, Delhi University, Delhi.</w:t>
      </w:r>
    </w:p>
    <w:sectPr w:rsidR="00B1051A" w:rsidRPr="000E35E7" w:rsidSect="00CB1B4E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DE4A3" w14:textId="77777777" w:rsidR="007C66C1" w:rsidRDefault="007C66C1" w:rsidP="00510FD6">
      <w:r>
        <w:separator/>
      </w:r>
    </w:p>
  </w:endnote>
  <w:endnote w:type="continuationSeparator" w:id="0">
    <w:p w14:paraId="2929B9B4" w14:textId="77777777" w:rsidR="007C66C1" w:rsidRDefault="007C66C1" w:rsidP="00510FD6">
      <w:r>
        <w:continuationSeparator/>
      </w:r>
    </w:p>
  </w:endnote>
  <w:endnote w:type="continuationNotice" w:id="1">
    <w:p w14:paraId="057650CB" w14:textId="77777777" w:rsidR="007C66C1" w:rsidRDefault="007C66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1B69" w14:textId="77777777" w:rsidR="00F529EB" w:rsidRDefault="00F529EB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6F8547" w14:textId="77777777" w:rsidR="00F529EB" w:rsidRDefault="00F529EB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299C" w14:textId="070CB0E2" w:rsidR="00F529EB" w:rsidRPr="00510FD6" w:rsidRDefault="00F529EB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CC7117">
      <w:rPr>
        <w:rStyle w:val="PageNumber"/>
        <w:noProof/>
        <w:color w:val="999999" w:themeColor="background2"/>
        <w:sz w:val="18"/>
        <w:szCs w:val="18"/>
      </w:rPr>
      <w:t>3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F529EB" w:rsidRPr="00027479" w14:paraId="6C31BC78" w14:textId="77777777" w:rsidTr="00F529EB">
      <w:tc>
        <w:tcPr>
          <w:tcW w:w="8472" w:type="dxa"/>
        </w:tcPr>
        <w:p w14:paraId="056E1BEB" w14:textId="6AD7414C" w:rsidR="00F529EB" w:rsidRPr="00DC7DD3" w:rsidRDefault="00F529EB" w:rsidP="002E5796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2A4147">
            <w:rPr>
              <w:sz w:val="18"/>
            </w:rPr>
            <w:t>November</w:t>
          </w:r>
          <w:r>
            <w:rPr>
              <w:sz w:val="18"/>
            </w:rPr>
            <w:t>, 2020</w:t>
          </w:r>
        </w:p>
      </w:tc>
    </w:tr>
    <w:tr w:rsidR="00F529EB" w:rsidRPr="00027479" w14:paraId="789C277F" w14:textId="77777777" w:rsidTr="00F529EB">
      <w:tc>
        <w:tcPr>
          <w:tcW w:w="8472" w:type="dxa"/>
        </w:tcPr>
        <w:p w14:paraId="4B1826FA" w14:textId="77777777" w:rsidR="00F529EB" w:rsidRPr="00DC7DD3" w:rsidRDefault="00F529EB" w:rsidP="00027479">
          <w:pPr>
            <w:rPr>
              <w:sz w:val="18"/>
              <w:szCs w:val="18"/>
            </w:rPr>
          </w:pPr>
        </w:p>
      </w:tc>
    </w:tr>
  </w:tbl>
  <w:p w14:paraId="19A43BCF" w14:textId="77777777" w:rsidR="00F529EB" w:rsidRPr="00510FD6" w:rsidRDefault="00F529EB" w:rsidP="00027479">
    <w:pPr>
      <w:rPr>
        <w:color w:val="999999" w:themeColor="background2"/>
        <w:sz w:val="18"/>
        <w:szCs w:val="18"/>
      </w:rPr>
    </w:pPr>
    <w:r w:rsidRPr="00205D5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AEE8D31" wp14:editId="5CAB90D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E03591" id="Straight Connector 21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D4D3" w14:textId="77777777" w:rsidR="00F529EB" w:rsidRPr="00510FD6" w:rsidRDefault="00F529EB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77E29B35" w14:textId="77777777" w:rsidR="00F529EB" w:rsidRPr="00706304" w:rsidRDefault="00F529EB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E0E55F" wp14:editId="1ACC2FC0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69F2E8" id="Straight Connector 6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96BD5" w14:textId="77777777" w:rsidR="007C66C1" w:rsidRDefault="007C66C1" w:rsidP="00510FD6">
      <w:r>
        <w:separator/>
      </w:r>
    </w:p>
  </w:footnote>
  <w:footnote w:type="continuationSeparator" w:id="0">
    <w:p w14:paraId="07B73C1C" w14:textId="77777777" w:rsidR="007C66C1" w:rsidRDefault="007C66C1" w:rsidP="00510FD6">
      <w:r>
        <w:continuationSeparator/>
      </w:r>
    </w:p>
  </w:footnote>
  <w:footnote w:type="continuationNotice" w:id="1">
    <w:p w14:paraId="0B9968AE" w14:textId="77777777" w:rsidR="007C66C1" w:rsidRDefault="007C66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37B67" w14:textId="77777777" w:rsidR="00F529EB" w:rsidRDefault="00F529EB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0C8043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1C1C1C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1C1C1C"/>
        <w:sz w:val="20"/>
        <w:szCs w:val="20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D1517FE"/>
    <w:multiLevelType w:val="hybridMultilevel"/>
    <w:tmpl w:val="6B864B10"/>
    <w:lvl w:ilvl="0" w:tplc="1B2A7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9D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7751F"/>
    <w:multiLevelType w:val="hybridMultilevel"/>
    <w:tmpl w:val="D248B060"/>
    <w:lvl w:ilvl="0" w:tplc="A4D62380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41865"/>
    <w:multiLevelType w:val="hybridMultilevel"/>
    <w:tmpl w:val="98846D70"/>
    <w:lvl w:ilvl="0" w:tplc="CD22240C">
      <w:start w:val="1"/>
      <w:numFmt w:val="bullet"/>
      <w:pStyle w:val="ListParagraph"/>
      <w:lvlText w:val=""/>
      <w:lvlJc w:val="left"/>
      <w:pPr>
        <w:ind w:left="717" w:hanging="360"/>
      </w:pPr>
      <w:rPr>
        <w:rFonts w:ascii="Symbol" w:hAnsi="Symbol" w:hint="default"/>
        <w:color w:val="4549DB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F3372A"/>
    <w:multiLevelType w:val="hybridMultilevel"/>
    <w:tmpl w:val="BA12DF9E"/>
    <w:lvl w:ilvl="0" w:tplc="FFFFFFFF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1" w:tplc="FFFFFFFF">
      <w:start w:val="1"/>
      <w:numFmt w:val="bullet"/>
      <w:pStyle w:val="EducationBloc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7399C"/>
    <w:multiLevelType w:val="hybridMultilevel"/>
    <w:tmpl w:val="C5248996"/>
    <w:name w:val="WW8Num122222222222222"/>
    <w:lvl w:ilvl="0" w:tplc="23A27C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1662080">
    <w:abstractNumId w:val="6"/>
  </w:num>
  <w:num w:numId="2" w16cid:durableId="1296525469">
    <w:abstractNumId w:val="7"/>
  </w:num>
  <w:num w:numId="3" w16cid:durableId="66920522">
    <w:abstractNumId w:val="5"/>
  </w:num>
  <w:num w:numId="4" w16cid:durableId="109715280">
    <w:abstractNumId w:val="8"/>
  </w:num>
  <w:num w:numId="5" w16cid:durableId="238053171">
    <w:abstractNumId w:val="0"/>
  </w:num>
  <w:num w:numId="6" w16cid:durableId="179085542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D6"/>
    <w:rsid w:val="0000363E"/>
    <w:rsid w:val="0000719A"/>
    <w:rsid w:val="000151CC"/>
    <w:rsid w:val="000253BB"/>
    <w:rsid w:val="00026063"/>
    <w:rsid w:val="000263B8"/>
    <w:rsid w:val="00026520"/>
    <w:rsid w:val="0002700D"/>
    <w:rsid w:val="00027479"/>
    <w:rsid w:val="00045067"/>
    <w:rsid w:val="000535DC"/>
    <w:rsid w:val="00056D43"/>
    <w:rsid w:val="00057A84"/>
    <w:rsid w:val="0006003F"/>
    <w:rsid w:val="000613B3"/>
    <w:rsid w:val="00066150"/>
    <w:rsid w:val="00072D99"/>
    <w:rsid w:val="000826C0"/>
    <w:rsid w:val="0009017E"/>
    <w:rsid w:val="00092730"/>
    <w:rsid w:val="00094DA3"/>
    <w:rsid w:val="000A5456"/>
    <w:rsid w:val="000B3639"/>
    <w:rsid w:val="000B4EB3"/>
    <w:rsid w:val="000C3307"/>
    <w:rsid w:val="000C5F54"/>
    <w:rsid w:val="000C7086"/>
    <w:rsid w:val="000C7183"/>
    <w:rsid w:val="000D089B"/>
    <w:rsid w:val="000D4B24"/>
    <w:rsid w:val="000E0644"/>
    <w:rsid w:val="000E1F52"/>
    <w:rsid w:val="000E35E7"/>
    <w:rsid w:val="000F25C9"/>
    <w:rsid w:val="000F54A3"/>
    <w:rsid w:val="001022E8"/>
    <w:rsid w:val="001024D3"/>
    <w:rsid w:val="00110757"/>
    <w:rsid w:val="00136576"/>
    <w:rsid w:val="00137D3C"/>
    <w:rsid w:val="00140799"/>
    <w:rsid w:val="00141661"/>
    <w:rsid w:val="00145E95"/>
    <w:rsid w:val="00150AA5"/>
    <w:rsid w:val="001548DB"/>
    <w:rsid w:val="0016239F"/>
    <w:rsid w:val="00180182"/>
    <w:rsid w:val="00181E05"/>
    <w:rsid w:val="00182269"/>
    <w:rsid w:val="0018253F"/>
    <w:rsid w:val="001974E8"/>
    <w:rsid w:val="001A2EF8"/>
    <w:rsid w:val="001A360F"/>
    <w:rsid w:val="001A4551"/>
    <w:rsid w:val="001B05BF"/>
    <w:rsid w:val="001B5894"/>
    <w:rsid w:val="001C1E85"/>
    <w:rsid w:val="001C241E"/>
    <w:rsid w:val="001E4A78"/>
    <w:rsid w:val="001F388A"/>
    <w:rsid w:val="002006E1"/>
    <w:rsid w:val="002031D8"/>
    <w:rsid w:val="00206006"/>
    <w:rsid w:val="0021046A"/>
    <w:rsid w:val="00212049"/>
    <w:rsid w:val="002142AF"/>
    <w:rsid w:val="002179A4"/>
    <w:rsid w:val="0022062D"/>
    <w:rsid w:val="00223ADF"/>
    <w:rsid w:val="00233986"/>
    <w:rsid w:val="00241B90"/>
    <w:rsid w:val="002457A3"/>
    <w:rsid w:val="00250875"/>
    <w:rsid w:val="00257BA0"/>
    <w:rsid w:val="0027013E"/>
    <w:rsid w:val="00272F71"/>
    <w:rsid w:val="00273AC3"/>
    <w:rsid w:val="002759C5"/>
    <w:rsid w:val="002768CE"/>
    <w:rsid w:val="0028464D"/>
    <w:rsid w:val="00295BC2"/>
    <w:rsid w:val="00296426"/>
    <w:rsid w:val="002A12A0"/>
    <w:rsid w:val="002A32E9"/>
    <w:rsid w:val="002A4147"/>
    <w:rsid w:val="002B019B"/>
    <w:rsid w:val="002B0CEA"/>
    <w:rsid w:val="002B392A"/>
    <w:rsid w:val="002B56B2"/>
    <w:rsid w:val="002C0075"/>
    <w:rsid w:val="002C27D8"/>
    <w:rsid w:val="002C329A"/>
    <w:rsid w:val="002C3E5A"/>
    <w:rsid w:val="002D0368"/>
    <w:rsid w:val="002D1B61"/>
    <w:rsid w:val="002D7C9E"/>
    <w:rsid w:val="002E5796"/>
    <w:rsid w:val="00305E67"/>
    <w:rsid w:val="0031013B"/>
    <w:rsid w:val="00313011"/>
    <w:rsid w:val="003169AA"/>
    <w:rsid w:val="00325265"/>
    <w:rsid w:val="00330322"/>
    <w:rsid w:val="00331917"/>
    <w:rsid w:val="00332759"/>
    <w:rsid w:val="003412F5"/>
    <w:rsid w:val="00354B48"/>
    <w:rsid w:val="00355629"/>
    <w:rsid w:val="003618F6"/>
    <w:rsid w:val="0036494F"/>
    <w:rsid w:val="0037084F"/>
    <w:rsid w:val="00375D42"/>
    <w:rsid w:val="0037645C"/>
    <w:rsid w:val="00386B02"/>
    <w:rsid w:val="003874E7"/>
    <w:rsid w:val="0039011B"/>
    <w:rsid w:val="00394756"/>
    <w:rsid w:val="003967DE"/>
    <w:rsid w:val="003A042D"/>
    <w:rsid w:val="003A08EB"/>
    <w:rsid w:val="003A656F"/>
    <w:rsid w:val="003A7B1C"/>
    <w:rsid w:val="003B0558"/>
    <w:rsid w:val="003B1127"/>
    <w:rsid w:val="003B62FF"/>
    <w:rsid w:val="003C7ADB"/>
    <w:rsid w:val="003D08E3"/>
    <w:rsid w:val="003D3CF6"/>
    <w:rsid w:val="003D6E23"/>
    <w:rsid w:val="003E608F"/>
    <w:rsid w:val="003F530D"/>
    <w:rsid w:val="00405170"/>
    <w:rsid w:val="0041049D"/>
    <w:rsid w:val="0041109E"/>
    <w:rsid w:val="00415C63"/>
    <w:rsid w:val="004167A6"/>
    <w:rsid w:val="0042465C"/>
    <w:rsid w:val="00427BD7"/>
    <w:rsid w:val="00432977"/>
    <w:rsid w:val="004375DC"/>
    <w:rsid w:val="0044109D"/>
    <w:rsid w:val="004552A2"/>
    <w:rsid w:val="00456BC6"/>
    <w:rsid w:val="00467AE3"/>
    <w:rsid w:val="00473F93"/>
    <w:rsid w:val="00474C1B"/>
    <w:rsid w:val="004778D4"/>
    <w:rsid w:val="00480E76"/>
    <w:rsid w:val="004904C9"/>
    <w:rsid w:val="004932AD"/>
    <w:rsid w:val="00495F7C"/>
    <w:rsid w:val="00496BF8"/>
    <w:rsid w:val="004A2A07"/>
    <w:rsid w:val="004A467B"/>
    <w:rsid w:val="004A51D7"/>
    <w:rsid w:val="004A5B16"/>
    <w:rsid w:val="004B76FD"/>
    <w:rsid w:val="004D11E6"/>
    <w:rsid w:val="004D3FC7"/>
    <w:rsid w:val="004D7601"/>
    <w:rsid w:val="004E2F4C"/>
    <w:rsid w:val="004E56E0"/>
    <w:rsid w:val="004E6CB8"/>
    <w:rsid w:val="00504221"/>
    <w:rsid w:val="0050602B"/>
    <w:rsid w:val="00507E7D"/>
    <w:rsid w:val="00510FD6"/>
    <w:rsid w:val="005152D0"/>
    <w:rsid w:val="00516807"/>
    <w:rsid w:val="00527A66"/>
    <w:rsid w:val="00530EE4"/>
    <w:rsid w:val="00535225"/>
    <w:rsid w:val="00544BDF"/>
    <w:rsid w:val="005526B7"/>
    <w:rsid w:val="00553D0F"/>
    <w:rsid w:val="00556829"/>
    <w:rsid w:val="005568E0"/>
    <w:rsid w:val="00564842"/>
    <w:rsid w:val="00564E00"/>
    <w:rsid w:val="00567792"/>
    <w:rsid w:val="005724E2"/>
    <w:rsid w:val="00573FC5"/>
    <w:rsid w:val="00581F03"/>
    <w:rsid w:val="00591531"/>
    <w:rsid w:val="00596695"/>
    <w:rsid w:val="005A4C0E"/>
    <w:rsid w:val="005A6C47"/>
    <w:rsid w:val="005B01FE"/>
    <w:rsid w:val="005B7E5E"/>
    <w:rsid w:val="005C1AEE"/>
    <w:rsid w:val="005C2136"/>
    <w:rsid w:val="005C3849"/>
    <w:rsid w:val="005D0206"/>
    <w:rsid w:val="005D2103"/>
    <w:rsid w:val="005E2BC2"/>
    <w:rsid w:val="005E429B"/>
    <w:rsid w:val="005E508E"/>
    <w:rsid w:val="005E793B"/>
    <w:rsid w:val="005F5681"/>
    <w:rsid w:val="006154B2"/>
    <w:rsid w:val="0063171F"/>
    <w:rsid w:val="00631EEA"/>
    <w:rsid w:val="006374D5"/>
    <w:rsid w:val="0064333D"/>
    <w:rsid w:val="0064538A"/>
    <w:rsid w:val="00650359"/>
    <w:rsid w:val="00651536"/>
    <w:rsid w:val="00657F9A"/>
    <w:rsid w:val="006617C3"/>
    <w:rsid w:val="00662BD7"/>
    <w:rsid w:val="006644E8"/>
    <w:rsid w:val="00680C76"/>
    <w:rsid w:val="006810EF"/>
    <w:rsid w:val="006837D7"/>
    <w:rsid w:val="00695053"/>
    <w:rsid w:val="0069780E"/>
    <w:rsid w:val="006A4867"/>
    <w:rsid w:val="006A4988"/>
    <w:rsid w:val="006A6C63"/>
    <w:rsid w:val="006B6B74"/>
    <w:rsid w:val="006B7329"/>
    <w:rsid w:val="006D32C8"/>
    <w:rsid w:val="006D368A"/>
    <w:rsid w:val="006E2D50"/>
    <w:rsid w:val="006E689A"/>
    <w:rsid w:val="006F025C"/>
    <w:rsid w:val="006F45E5"/>
    <w:rsid w:val="0070010A"/>
    <w:rsid w:val="0070114E"/>
    <w:rsid w:val="0070375E"/>
    <w:rsid w:val="00706304"/>
    <w:rsid w:val="00712BDC"/>
    <w:rsid w:val="007234D1"/>
    <w:rsid w:val="00725A36"/>
    <w:rsid w:val="00727DFD"/>
    <w:rsid w:val="00733046"/>
    <w:rsid w:val="00742359"/>
    <w:rsid w:val="00750C3C"/>
    <w:rsid w:val="00754B51"/>
    <w:rsid w:val="00761F87"/>
    <w:rsid w:val="007724A0"/>
    <w:rsid w:val="00773228"/>
    <w:rsid w:val="00776B73"/>
    <w:rsid w:val="00777328"/>
    <w:rsid w:val="00784E27"/>
    <w:rsid w:val="00785AD0"/>
    <w:rsid w:val="0078768E"/>
    <w:rsid w:val="00796C53"/>
    <w:rsid w:val="007A1547"/>
    <w:rsid w:val="007A31DD"/>
    <w:rsid w:val="007A681C"/>
    <w:rsid w:val="007C66C1"/>
    <w:rsid w:val="007E2925"/>
    <w:rsid w:val="007F22F5"/>
    <w:rsid w:val="007F63B2"/>
    <w:rsid w:val="007F6D23"/>
    <w:rsid w:val="008003EF"/>
    <w:rsid w:val="00802474"/>
    <w:rsid w:val="00804319"/>
    <w:rsid w:val="0080665D"/>
    <w:rsid w:val="008141FE"/>
    <w:rsid w:val="00820368"/>
    <w:rsid w:val="00830FA0"/>
    <w:rsid w:val="0084087B"/>
    <w:rsid w:val="00841D3C"/>
    <w:rsid w:val="00843E8D"/>
    <w:rsid w:val="00844499"/>
    <w:rsid w:val="00850A93"/>
    <w:rsid w:val="00855C47"/>
    <w:rsid w:val="00856A68"/>
    <w:rsid w:val="00866085"/>
    <w:rsid w:val="0086663C"/>
    <w:rsid w:val="00870E40"/>
    <w:rsid w:val="00880304"/>
    <w:rsid w:val="00880DA8"/>
    <w:rsid w:val="008821CF"/>
    <w:rsid w:val="008911ED"/>
    <w:rsid w:val="00891573"/>
    <w:rsid w:val="008936B8"/>
    <w:rsid w:val="008954DA"/>
    <w:rsid w:val="00896FF3"/>
    <w:rsid w:val="008A03CB"/>
    <w:rsid w:val="008A3871"/>
    <w:rsid w:val="008A4841"/>
    <w:rsid w:val="008B0177"/>
    <w:rsid w:val="008B08EC"/>
    <w:rsid w:val="008B5275"/>
    <w:rsid w:val="008C18CA"/>
    <w:rsid w:val="008E5621"/>
    <w:rsid w:val="008E5D6C"/>
    <w:rsid w:val="008F3932"/>
    <w:rsid w:val="008F6059"/>
    <w:rsid w:val="008F6A79"/>
    <w:rsid w:val="0090123C"/>
    <w:rsid w:val="00904D8D"/>
    <w:rsid w:val="0091043A"/>
    <w:rsid w:val="00915FD0"/>
    <w:rsid w:val="00921709"/>
    <w:rsid w:val="00922953"/>
    <w:rsid w:val="00924F4A"/>
    <w:rsid w:val="00934AF8"/>
    <w:rsid w:val="00940A76"/>
    <w:rsid w:val="0094284F"/>
    <w:rsid w:val="00942C59"/>
    <w:rsid w:val="00947659"/>
    <w:rsid w:val="00964900"/>
    <w:rsid w:val="00966D28"/>
    <w:rsid w:val="0097221A"/>
    <w:rsid w:val="00976B66"/>
    <w:rsid w:val="009861D3"/>
    <w:rsid w:val="00990719"/>
    <w:rsid w:val="009926B5"/>
    <w:rsid w:val="009A6F81"/>
    <w:rsid w:val="009B034F"/>
    <w:rsid w:val="009B215C"/>
    <w:rsid w:val="009B3E5D"/>
    <w:rsid w:val="009C7297"/>
    <w:rsid w:val="009D3C89"/>
    <w:rsid w:val="009D721B"/>
    <w:rsid w:val="009E4470"/>
    <w:rsid w:val="009E4B47"/>
    <w:rsid w:val="009E6F3C"/>
    <w:rsid w:val="009F03DA"/>
    <w:rsid w:val="009F07F3"/>
    <w:rsid w:val="009F1BAF"/>
    <w:rsid w:val="009F3D0D"/>
    <w:rsid w:val="00A00116"/>
    <w:rsid w:val="00A03525"/>
    <w:rsid w:val="00A10AEE"/>
    <w:rsid w:val="00A16AE3"/>
    <w:rsid w:val="00A431D5"/>
    <w:rsid w:val="00A44D89"/>
    <w:rsid w:val="00A47ADC"/>
    <w:rsid w:val="00A50A75"/>
    <w:rsid w:val="00A744B9"/>
    <w:rsid w:val="00A80023"/>
    <w:rsid w:val="00A80F2B"/>
    <w:rsid w:val="00A83E8A"/>
    <w:rsid w:val="00A9107B"/>
    <w:rsid w:val="00A91355"/>
    <w:rsid w:val="00A920EF"/>
    <w:rsid w:val="00A930CA"/>
    <w:rsid w:val="00A9498B"/>
    <w:rsid w:val="00AA2A03"/>
    <w:rsid w:val="00AB25CD"/>
    <w:rsid w:val="00AB31B9"/>
    <w:rsid w:val="00AC1BC8"/>
    <w:rsid w:val="00AC2672"/>
    <w:rsid w:val="00AC534F"/>
    <w:rsid w:val="00AD1FB2"/>
    <w:rsid w:val="00AD5D97"/>
    <w:rsid w:val="00AD7FB6"/>
    <w:rsid w:val="00AE02EC"/>
    <w:rsid w:val="00B01039"/>
    <w:rsid w:val="00B035FB"/>
    <w:rsid w:val="00B07A08"/>
    <w:rsid w:val="00B1051A"/>
    <w:rsid w:val="00B10879"/>
    <w:rsid w:val="00B12216"/>
    <w:rsid w:val="00B230B9"/>
    <w:rsid w:val="00B51E2F"/>
    <w:rsid w:val="00B53E66"/>
    <w:rsid w:val="00B54716"/>
    <w:rsid w:val="00B55D61"/>
    <w:rsid w:val="00B5643E"/>
    <w:rsid w:val="00B57EF2"/>
    <w:rsid w:val="00B57F8C"/>
    <w:rsid w:val="00B619A5"/>
    <w:rsid w:val="00B62701"/>
    <w:rsid w:val="00B627A0"/>
    <w:rsid w:val="00B6716E"/>
    <w:rsid w:val="00B72BCE"/>
    <w:rsid w:val="00B72CDD"/>
    <w:rsid w:val="00B740C4"/>
    <w:rsid w:val="00B8217A"/>
    <w:rsid w:val="00B82519"/>
    <w:rsid w:val="00B82CA4"/>
    <w:rsid w:val="00B965B1"/>
    <w:rsid w:val="00BA07CE"/>
    <w:rsid w:val="00BA1BC3"/>
    <w:rsid w:val="00BA6BD2"/>
    <w:rsid w:val="00BB0F92"/>
    <w:rsid w:val="00BB22B2"/>
    <w:rsid w:val="00BB2C76"/>
    <w:rsid w:val="00BB6D8C"/>
    <w:rsid w:val="00BC50AD"/>
    <w:rsid w:val="00BC77B2"/>
    <w:rsid w:val="00BD17ED"/>
    <w:rsid w:val="00BD4238"/>
    <w:rsid w:val="00BF280F"/>
    <w:rsid w:val="00BF29A6"/>
    <w:rsid w:val="00BF55FF"/>
    <w:rsid w:val="00BF7830"/>
    <w:rsid w:val="00C03534"/>
    <w:rsid w:val="00C0364B"/>
    <w:rsid w:val="00C036F2"/>
    <w:rsid w:val="00C07D99"/>
    <w:rsid w:val="00C21946"/>
    <w:rsid w:val="00C2321E"/>
    <w:rsid w:val="00C23A63"/>
    <w:rsid w:val="00C30CD1"/>
    <w:rsid w:val="00C3190C"/>
    <w:rsid w:val="00C3565B"/>
    <w:rsid w:val="00C4221E"/>
    <w:rsid w:val="00C665FE"/>
    <w:rsid w:val="00C7158A"/>
    <w:rsid w:val="00C716F4"/>
    <w:rsid w:val="00C75A9F"/>
    <w:rsid w:val="00C807C2"/>
    <w:rsid w:val="00C81145"/>
    <w:rsid w:val="00C81B6D"/>
    <w:rsid w:val="00C845AB"/>
    <w:rsid w:val="00C87F91"/>
    <w:rsid w:val="00C90C35"/>
    <w:rsid w:val="00C92C2B"/>
    <w:rsid w:val="00C954E3"/>
    <w:rsid w:val="00CB0E43"/>
    <w:rsid w:val="00CB16EB"/>
    <w:rsid w:val="00CB1B4E"/>
    <w:rsid w:val="00CC6E55"/>
    <w:rsid w:val="00CC7117"/>
    <w:rsid w:val="00CD48BD"/>
    <w:rsid w:val="00CE0C65"/>
    <w:rsid w:val="00CE334D"/>
    <w:rsid w:val="00CE688F"/>
    <w:rsid w:val="00CF53C0"/>
    <w:rsid w:val="00CF6652"/>
    <w:rsid w:val="00D05E70"/>
    <w:rsid w:val="00D1062E"/>
    <w:rsid w:val="00D10B4A"/>
    <w:rsid w:val="00D22E49"/>
    <w:rsid w:val="00D26E61"/>
    <w:rsid w:val="00D27C52"/>
    <w:rsid w:val="00D33D86"/>
    <w:rsid w:val="00D419CB"/>
    <w:rsid w:val="00D5240E"/>
    <w:rsid w:val="00D532BB"/>
    <w:rsid w:val="00D64582"/>
    <w:rsid w:val="00D74057"/>
    <w:rsid w:val="00D8199F"/>
    <w:rsid w:val="00D819B5"/>
    <w:rsid w:val="00D81DAB"/>
    <w:rsid w:val="00D90E82"/>
    <w:rsid w:val="00D95CC2"/>
    <w:rsid w:val="00DA2BDF"/>
    <w:rsid w:val="00DA4D74"/>
    <w:rsid w:val="00DB3A26"/>
    <w:rsid w:val="00DB684D"/>
    <w:rsid w:val="00DC7841"/>
    <w:rsid w:val="00DC7DD3"/>
    <w:rsid w:val="00DC7FCC"/>
    <w:rsid w:val="00DD0D09"/>
    <w:rsid w:val="00DD23E5"/>
    <w:rsid w:val="00DE32BD"/>
    <w:rsid w:val="00DE4430"/>
    <w:rsid w:val="00DE6858"/>
    <w:rsid w:val="00DF5FD1"/>
    <w:rsid w:val="00E002E8"/>
    <w:rsid w:val="00E068B5"/>
    <w:rsid w:val="00E10211"/>
    <w:rsid w:val="00E1265C"/>
    <w:rsid w:val="00E21A05"/>
    <w:rsid w:val="00E23AF5"/>
    <w:rsid w:val="00E23DED"/>
    <w:rsid w:val="00E32621"/>
    <w:rsid w:val="00E33057"/>
    <w:rsid w:val="00E3415C"/>
    <w:rsid w:val="00E368C5"/>
    <w:rsid w:val="00E431B9"/>
    <w:rsid w:val="00E44D0D"/>
    <w:rsid w:val="00E47B2F"/>
    <w:rsid w:val="00E53982"/>
    <w:rsid w:val="00E542A7"/>
    <w:rsid w:val="00E61BC7"/>
    <w:rsid w:val="00E635FE"/>
    <w:rsid w:val="00E74DA7"/>
    <w:rsid w:val="00E77569"/>
    <w:rsid w:val="00E85C88"/>
    <w:rsid w:val="00E8674D"/>
    <w:rsid w:val="00E86753"/>
    <w:rsid w:val="00E92D14"/>
    <w:rsid w:val="00EA4508"/>
    <w:rsid w:val="00EC09FE"/>
    <w:rsid w:val="00EC7885"/>
    <w:rsid w:val="00ED0A78"/>
    <w:rsid w:val="00EE625D"/>
    <w:rsid w:val="00EE74FC"/>
    <w:rsid w:val="00EF45BC"/>
    <w:rsid w:val="00F05465"/>
    <w:rsid w:val="00F057D1"/>
    <w:rsid w:val="00F07241"/>
    <w:rsid w:val="00F12306"/>
    <w:rsid w:val="00F131EE"/>
    <w:rsid w:val="00F21A77"/>
    <w:rsid w:val="00F22153"/>
    <w:rsid w:val="00F245B4"/>
    <w:rsid w:val="00F3774C"/>
    <w:rsid w:val="00F42996"/>
    <w:rsid w:val="00F42C73"/>
    <w:rsid w:val="00F46B93"/>
    <w:rsid w:val="00F529EB"/>
    <w:rsid w:val="00F53116"/>
    <w:rsid w:val="00F53AF4"/>
    <w:rsid w:val="00F57E3D"/>
    <w:rsid w:val="00F671C5"/>
    <w:rsid w:val="00F83D2B"/>
    <w:rsid w:val="00F901C0"/>
    <w:rsid w:val="00F91DFD"/>
    <w:rsid w:val="00F92194"/>
    <w:rsid w:val="00F9542E"/>
    <w:rsid w:val="00F95A85"/>
    <w:rsid w:val="00FA2CD1"/>
    <w:rsid w:val="00FA5ABA"/>
    <w:rsid w:val="00FB1160"/>
    <w:rsid w:val="00FC2346"/>
    <w:rsid w:val="00FD5C3A"/>
    <w:rsid w:val="00FD706A"/>
    <w:rsid w:val="00FD7683"/>
    <w:rsid w:val="00FE5B79"/>
    <w:rsid w:val="00FF0C9E"/>
    <w:rsid w:val="00FF1A0F"/>
    <w:rsid w:val="00FF50EC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67B8FA"/>
  <w15:docId w15:val="{0254B9E4-4C09-4F90-A5D2-DEF70739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2"/>
      </w:numPr>
      <w:spacing w:before="120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aliases w:val="*Header,Cover Page,Header A,Page Header,Program Title,Recovery Plan - Header,h,hdr,headerU"/>
    <w:basedOn w:val="Normal"/>
    <w:link w:val="HeaderChar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*Header Char1,Cover Page Char1,Header A Char1,Page Header Char1,Program Title Char1,Recovery Plan - Header Char1,h Char1,hdr Char1,headerU Char1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99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6F45E5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paragraph" w:customStyle="1" w:styleId="kpmgbody">
    <w:name w:val="kpmgbody"/>
    <w:basedOn w:val="BodyText"/>
    <w:rsid w:val="00B619A5"/>
    <w:pPr>
      <w:keepLines w:val="0"/>
      <w:suppressAutoHyphens/>
      <w:spacing w:before="40" w:after="40" w:line="360" w:lineRule="auto"/>
      <w:jc w:val="both"/>
    </w:pPr>
    <w:rPr>
      <w:rFonts w:ascii="Century Gothic" w:eastAsia="Times New Roman" w:hAnsi="Century Gothic" w:cs="Times New Roman"/>
      <w:b/>
      <w:color w:val="auto"/>
      <w:sz w:val="22"/>
      <w:szCs w:val="20"/>
      <w:lang w:eastAsia="ar-SA"/>
    </w:rPr>
  </w:style>
  <w:style w:type="paragraph" w:customStyle="1" w:styleId="ExperienceBullets">
    <w:name w:val="Experience_Bullets"/>
    <w:basedOn w:val="Normal"/>
    <w:rsid w:val="00DB3A26"/>
    <w:pPr>
      <w:widowControl w:val="0"/>
      <w:numPr>
        <w:numId w:val="3"/>
      </w:numPr>
      <w:adjustRightInd w:val="0"/>
      <w:ind w:right="540"/>
      <w:textAlignment w:val="baseline"/>
    </w:pPr>
    <w:rPr>
      <w:rFonts w:ascii="Verdana" w:eastAsia="Times New Roman" w:hAnsi="Verdana" w:cs="Times New Roman"/>
      <w:color w:val="auto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44D0D"/>
    <w:rPr>
      <w:i/>
      <w:iCs/>
    </w:rPr>
  </w:style>
  <w:style w:type="character" w:styleId="Strong">
    <w:name w:val="Strong"/>
    <w:qFormat/>
    <w:rsid w:val="00F21A77"/>
    <w:rPr>
      <w:b/>
      <w:bCs/>
    </w:rPr>
  </w:style>
  <w:style w:type="character" w:customStyle="1" w:styleId="HeaderChar1">
    <w:name w:val="Header Char1"/>
    <w:aliases w:val="*Header Char,Cover Page Char,Header A Char,Page Header Char,Program Title Char,Recovery Plan - Header Char,h Char,hdr Char,headerU Char"/>
    <w:locked/>
    <w:rsid w:val="00C81B6D"/>
    <w:rPr>
      <w:rFonts w:ascii="Arial" w:hAnsi="Arial"/>
      <w:sz w:val="20"/>
    </w:rPr>
  </w:style>
  <w:style w:type="paragraph" w:customStyle="1" w:styleId="EducationBlock">
    <w:name w:val="Education_Block"/>
    <w:basedOn w:val="Normal"/>
    <w:rsid w:val="00C81B6D"/>
    <w:pPr>
      <w:widowControl w:val="0"/>
      <w:numPr>
        <w:ilvl w:val="1"/>
        <w:numId w:val="4"/>
      </w:numPr>
      <w:adjustRightInd w:val="0"/>
      <w:spacing w:after="60"/>
      <w:jc w:val="both"/>
      <w:textAlignment w:val="baseline"/>
    </w:pPr>
    <w:rPr>
      <w:rFonts w:ascii="Verdana" w:eastAsia="Times New Roman" w:hAnsi="Verdana" w:cs="Times New Roman"/>
      <w:color w:val="auto"/>
      <w:szCs w:val="24"/>
    </w:rPr>
  </w:style>
  <w:style w:type="paragraph" w:styleId="ListBullet2">
    <w:name w:val="List Bullet 2"/>
    <w:basedOn w:val="Normal"/>
    <w:semiHidden/>
    <w:rsid w:val="0070010A"/>
    <w:pPr>
      <w:numPr>
        <w:numId w:val="5"/>
      </w:numPr>
      <w:jc w:val="both"/>
    </w:pPr>
    <w:rPr>
      <w:rFonts w:ascii="Arial" w:eastAsia="Times New Roman" w:hAnsi="Arial" w:cs="Arial"/>
      <w:color w:val="auto"/>
      <w:sz w:val="22"/>
    </w:rPr>
  </w:style>
  <w:style w:type="character" w:customStyle="1" w:styleId="ResumeBodyCharChar">
    <w:name w:val="Resume Body Char Char"/>
    <w:rsid w:val="000E1F52"/>
    <w:rPr>
      <w:szCs w:val="24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36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54C4FF50716C4A9A31248E7AF578EF" ma:contentTypeVersion="7" ma:contentTypeDescription="Create a new document." ma:contentTypeScope="" ma:versionID="3f8ab92852f753ecdd3b2d187ee4d078">
  <xsd:schema xmlns:xsd="http://www.w3.org/2001/XMLSchema" xmlns:xs="http://www.w3.org/2001/XMLSchema" xmlns:p="http://schemas.microsoft.com/office/2006/metadata/properties" xmlns:ns2="9cd1c226-4f7d-4020-9ade-1e681bc43b3f" targetNamespace="http://schemas.microsoft.com/office/2006/metadata/properties" ma:root="true" ma:fieldsID="e9f824b96812f79eeee0ccc51bdc4995" ns2:_="">
    <xsd:import namespace="9cd1c226-4f7d-4020-9ade-1e681bc43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1c226-4f7d-4020-9ade-1e681bc43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5F8121-8934-481D-86D6-B9BAAE26FF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EB44C1-3386-49D3-82E4-0920FA27EF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050AD8-1293-4D52-BDD9-5783BA7018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97B9E8-0EA3-41A9-A56C-FC2FA960C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d1c226-4f7d-4020-9ade-1e681bc43b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Harsh Narayan</cp:lastModifiedBy>
  <cp:revision>9</cp:revision>
  <cp:lastPrinted>2015-04-22T09:09:00Z</cp:lastPrinted>
  <dcterms:created xsi:type="dcterms:W3CDTF">2024-01-06T07:02:00Z</dcterms:created>
  <dcterms:modified xsi:type="dcterms:W3CDTF">2024-01-06T11:47:00Z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2023-04-26T11:32:22Z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44b846c1-6213-4fa5-8f30-cb2d2909a8f2</vt:lpwstr>
  </property>
  <property fmtid="{D5CDD505-2E9C-101B-9397-08002B2CF9AE}" pid="8" name="MSIP_Label_2a535040-0af2-483f-adc3-a132c21e3e2b_ContentBits">
    <vt:lpwstr>0</vt:lpwstr>
  </property>
  <property fmtid="{D5CDD505-2E9C-101B-9397-08002B2CF9AE}" pid="9" name="ContentTypeId">
    <vt:lpwstr>0x010100B554C4FF50716C4A9A31248E7AF578EF</vt:lpwstr>
  </property>
</Properties>
</file>