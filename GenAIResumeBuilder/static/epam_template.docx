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8"/>
        <w:gridCol w:w="2852"/>
      </w:tblGrid>
      <w:tr w:rsidR="006B7329" w:rsidRPr="00E542A7" w14:paraId="7B971C58" w14:textId="77777777" w:rsidTr="005152D0">
        <w:trPr>
          <w:tblCellSpacing w:w="15" w:type="dxa"/>
          <w:jc w:val="center"/>
        </w:trPr>
        <w:tc>
          <w:tcPr>
            <w:tcW w:w="3486" w:type="pct"/>
            <w:hideMark/>
          </w:tcPr>
          <w:p w14:paraId="4CF46B4A" w14:textId="77777777" w:rsidR="006B7329" w:rsidRDefault="006B7329" w:rsidP="005152D0"/>
          <w:p w14:paraId="51F48FCA" w14:textId="57C4DBC9" w:rsidR="006B7329" w:rsidRPr="00E542A7" w:rsidRDefault="006B7329" w:rsidP="005152D0">
            <w:r>
              <w:rPr>
                <w:noProof/>
              </w:rPr>
              <w:drawing>
                <wp:inline distT="0" distB="0" distL="0" distR="0" wp14:anchorId="3630890F" wp14:editId="7F06D285">
                  <wp:extent cx="1778000" cy="698500"/>
                  <wp:effectExtent l="0" t="0" r="0" b="0"/>
                  <wp:docPr id="1" name="Drawing 0" descr="epam-logo-3x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pam-logo-3x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2E3D2A93" w14:textId="4E5CC637" w:rsidR="006B7329" w:rsidRPr="00E542A7" w:rsidRDefault="006B7329" w:rsidP="006B7329">
            <w:pPr>
              <w:pStyle w:val="BodyText"/>
            </w:pPr>
            <w:r>
              <w:rPr>
                <w:rFonts w:eastAsia="Trebuchet MS" w:cs="Trebuchet MS"/>
              </w:rPr>
              <w:t>EPAM Systems, Inc.</w:t>
            </w:r>
            <w:r>
              <w:rPr>
                <w:rFonts w:eastAsia="Trebuchet MS" w:cs="Trebuchet MS"/>
              </w:rPr>
              <w:br/>
              <w:t>41 University Drive, Suite 202</w:t>
            </w:r>
            <w:r>
              <w:rPr>
                <w:rFonts w:eastAsia="Trebuchet MS" w:cs="Trebuchet MS"/>
              </w:rPr>
              <w:br/>
              <w:t>Newtown, PA 18940</w:t>
            </w:r>
            <w:r>
              <w:rPr>
                <w:rFonts w:eastAsia="Trebuchet MS" w:cs="Trebuchet MS"/>
              </w:rPr>
              <w:br/>
              <w:t>267 759 9000 Phone</w:t>
            </w:r>
            <w:r>
              <w:rPr>
                <w:rFonts w:eastAsia="Trebuchet MS" w:cs="Trebuchet MS"/>
              </w:rPr>
              <w:br/>
              <w:t>267 759 8989 Fax</w:t>
            </w:r>
            <w:r>
              <w:rPr>
                <w:rFonts w:eastAsia="Trebuchet MS" w:cs="Trebuchet MS"/>
              </w:rPr>
              <w:br/>
              <w:t>www.epam.com</w:t>
            </w:r>
            <w:r>
              <w:rPr>
                <w:rFonts w:eastAsia="Trebuchet MS" w:cs="Trebuchet MS"/>
              </w:rPr>
              <w:br/>
            </w:r>
          </w:p>
        </w:tc>
      </w:tr>
    </w:tbl>
    <w:p w14:paraId="18E6FEEF" w14:textId="4B42C08F" w:rsidR="00AD7FB6" w:rsidRPr="00D27C52" w:rsidRDefault="00E23AF5" w:rsidP="00AD7FB6">
      <w:pPr>
        <w:pStyle w:val="Name"/>
      </w:pPr>
      <w:r>
        <w:t xml:space="preserve"> </w:t>
      </w:r>
      <w:r w:rsidR="00A9107B">
        <w:t>NAME</w:t>
      </w:r>
      <w:r w:rsidR="00725A36">
        <w:t xml:space="preserve"> </w:t>
      </w:r>
      <w:r w:rsidR="004552A2">
        <w:t>-</w:t>
      </w:r>
      <w:r w:rsidR="00725A36">
        <w:t xml:space="preserve"> DESIGNATION</w:t>
      </w:r>
    </w:p>
    <w:p w14:paraId="5B7732FB" w14:textId="2BA29BA8" w:rsidR="00B1051A" w:rsidRPr="000E35E7" w:rsidRDefault="00B1051A" w:rsidP="006F45E5">
      <w:pPr>
        <w:pStyle w:val="BodyText"/>
        <w:jc w:val="both"/>
        <w:rPr>
          <w:bCs/>
          <w:color w:val="auto"/>
        </w:rPr>
      </w:pPr>
    </w:p>
    <w:sectPr w:rsidR="00B1051A" w:rsidRPr="000E35E7" w:rsidSect="00CB1B4E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E4A3" w14:textId="77777777" w:rsidR="007C66C1" w:rsidRDefault="007C66C1" w:rsidP="00510FD6">
      <w:r>
        <w:separator/>
      </w:r>
    </w:p>
  </w:endnote>
  <w:endnote w:type="continuationSeparator" w:id="0">
    <w:p w14:paraId="2929B9B4" w14:textId="77777777" w:rsidR="007C66C1" w:rsidRDefault="007C66C1" w:rsidP="00510FD6">
      <w:r>
        <w:continuationSeparator/>
      </w:r>
    </w:p>
  </w:endnote>
  <w:endnote w:type="continuationNotice" w:id="1">
    <w:p w14:paraId="057650CB" w14:textId="77777777" w:rsidR="007C66C1" w:rsidRDefault="007C6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1B69" w14:textId="77777777" w:rsidR="00F529EB" w:rsidRDefault="00F529EB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F8547" w14:textId="77777777" w:rsidR="00F529EB" w:rsidRDefault="00F529EB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99C" w14:textId="070CB0E2" w:rsidR="00F529EB" w:rsidRPr="00510FD6" w:rsidRDefault="00F529EB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CC7117">
      <w:rPr>
        <w:rStyle w:val="PageNumber"/>
        <w:noProof/>
        <w:color w:val="999999" w:themeColor="background2"/>
        <w:sz w:val="18"/>
        <w:szCs w:val="18"/>
      </w:rPr>
      <w:t>3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529EB" w:rsidRPr="00027479" w14:paraId="6C31BC78" w14:textId="77777777" w:rsidTr="00F529EB">
      <w:tc>
        <w:tcPr>
          <w:tcW w:w="8472" w:type="dxa"/>
        </w:tcPr>
        <w:p w14:paraId="056E1BEB" w14:textId="6AD7414C" w:rsidR="00F529EB" w:rsidRPr="00DC7DD3" w:rsidRDefault="00F529EB" w:rsidP="002E5796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2A4147">
            <w:rPr>
              <w:sz w:val="18"/>
            </w:rPr>
            <w:t>November</w:t>
          </w:r>
          <w:r>
            <w:rPr>
              <w:sz w:val="18"/>
            </w:rPr>
            <w:t>, 2020</w:t>
          </w:r>
        </w:p>
      </w:tc>
    </w:tr>
    <w:tr w:rsidR="00F529EB" w:rsidRPr="00027479" w14:paraId="789C277F" w14:textId="77777777" w:rsidTr="00F529EB">
      <w:tc>
        <w:tcPr>
          <w:tcW w:w="8472" w:type="dxa"/>
        </w:tcPr>
        <w:p w14:paraId="4B1826FA" w14:textId="77777777" w:rsidR="00F529EB" w:rsidRPr="00DC7DD3" w:rsidRDefault="00F529EB" w:rsidP="00027479">
          <w:pPr>
            <w:rPr>
              <w:sz w:val="18"/>
              <w:szCs w:val="18"/>
            </w:rPr>
          </w:pPr>
        </w:p>
      </w:tc>
    </w:tr>
  </w:tbl>
  <w:p w14:paraId="19A43BCF" w14:textId="77777777" w:rsidR="00F529EB" w:rsidRPr="00510FD6" w:rsidRDefault="00F529EB" w:rsidP="00027479">
    <w:pPr>
      <w:rPr>
        <w:color w:val="999999" w:themeColor="background2"/>
        <w:sz w:val="18"/>
        <w:szCs w:val="18"/>
      </w:rPr>
    </w:pPr>
    <w:r w:rsidRPr="00205D5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AEE8D31" wp14:editId="5CAB90D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E03591" id="Straight Connector 21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D4D3" w14:textId="77777777" w:rsidR="00F529EB" w:rsidRPr="00510FD6" w:rsidRDefault="00F529EB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E29B35" w14:textId="77777777" w:rsidR="00F529EB" w:rsidRPr="00706304" w:rsidRDefault="00F529EB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E0E55F" wp14:editId="1ACC2FC0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69F2E8" id="Straight Connector 6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6BD5" w14:textId="77777777" w:rsidR="007C66C1" w:rsidRDefault="007C66C1" w:rsidP="00510FD6">
      <w:r>
        <w:separator/>
      </w:r>
    </w:p>
  </w:footnote>
  <w:footnote w:type="continuationSeparator" w:id="0">
    <w:p w14:paraId="07B73C1C" w14:textId="77777777" w:rsidR="007C66C1" w:rsidRDefault="007C66C1" w:rsidP="00510FD6">
      <w:r>
        <w:continuationSeparator/>
      </w:r>
    </w:p>
  </w:footnote>
  <w:footnote w:type="continuationNotice" w:id="1">
    <w:p w14:paraId="0B9968AE" w14:textId="77777777" w:rsidR="007C66C1" w:rsidRDefault="007C66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7B67" w14:textId="77777777" w:rsidR="00F529EB" w:rsidRDefault="00F529EB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0C8043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1C1C1C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1C1C1C"/>
        <w:sz w:val="20"/>
        <w:szCs w:val="20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1517FE"/>
    <w:multiLevelType w:val="hybridMultilevel"/>
    <w:tmpl w:val="6B864B10"/>
    <w:lvl w:ilvl="0" w:tplc="1B2A7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9D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7751F"/>
    <w:multiLevelType w:val="hybridMultilevel"/>
    <w:tmpl w:val="D248B060"/>
    <w:lvl w:ilvl="0" w:tplc="A4D6238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1865"/>
    <w:multiLevelType w:val="hybridMultilevel"/>
    <w:tmpl w:val="98846D70"/>
    <w:lvl w:ilvl="0" w:tplc="CD22240C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4549D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F3372A"/>
    <w:multiLevelType w:val="hybridMultilevel"/>
    <w:tmpl w:val="BA12DF9E"/>
    <w:lvl w:ilvl="0" w:tplc="FFFFFFFF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1" w:tplc="FFFFFFFF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7399C"/>
    <w:multiLevelType w:val="hybridMultilevel"/>
    <w:tmpl w:val="C5248996"/>
    <w:name w:val="WW8Num122222222222222"/>
    <w:lvl w:ilvl="0" w:tplc="23A27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1662080">
    <w:abstractNumId w:val="6"/>
  </w:num>
  <w:num w:numId="2" w16cid:durableId="1296525469">
    <w:abstractNumId w:val="7"/>
  </w:num>
  <w:num w:numId="3" w16cid:durableId="66920522">
    <w:abstractNumId w:val="5"/>
  </w:num>
  <w:num w:numId="4" w16cid:durableId="109715280">
    <w:abstractNumId w:val="8"/>
  </w:num>
  <w:num w:numId="5" w16cid:durableId="238053171">
    <w:abstractNumId w:val="0"/>
  </w:num>
  <w:num w:numId="6" w16cid:durableId="179085542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6"/>
    <w:rsid w:val="0000363E"/>
    <w:rsid w:val="0000719A"/>
    <w:rsid w:val="000151CC"/>
    <w:rsid w:val="000253BB"/>
    <w:rsid w:val="00026063"/>
    <w:rsid w:val="000263B8"/>
    <w:rsid w:val="00026520"/>
    <w:rsid w:val="0002700D"/>
    <w:rsid w:val="00027479"/>
    <w:rsid w:val="00045067"/>
    <w:rsid w:val="000535DC"/>
    <w:rsid w:val="00056D43"/>
    <w:rsid w:val="00057A84"/>
    <w:rsid w:val="0006003F"/>
    <w:rsid w:val="000613B3"/>
    <w:rsid w:val="00066150"/>
    <w:rsid w:val="00072D99"/>
    <w:rsid w:val="000826C0"/>
    <w:rsid w:val="0009017E"/>
    <w:rsid w:val="00092730"/>
    <w:rsid w:val="00094DA3"/>
    <w:rsid w:val="000A5456"/>
    <w:rsid w:val="000B3639"/>
    <w:rsid w:val="000B4EB3"/>
    <w:rsid w:val="000C3307"/>
    <w:rsid w:val="000C5F54"/>
    <w:rsid w:val="000C7086"/>
    <w:rsid w:val="000C7183"/>
    <w:rsid w:val="000D089B"/>
    <w:rsid w:val="000D4B24"/>
    <w:rsid w:val="000E0644"/>
    <w:rsid w:val="000E1F52"/>
    <w:rsid w:val="000E35E7"/>
    <w:rsid w:val="000F25C9"/>
    <w:rsid w:val="000F54A3"/>
    <w:rsid w:val="001022E8"/>
    <w:rsid w:val="001024D3"/>
    <w:rsid w:val="00110757"/>
    <w:rsid w:val="00136576"/>
    <w:rsid w:val="00137D3C"/>
    <w:rsid w:val="00140799"/>
    <w:rsid w:val="00141661"/>
    <w:rsid w:val="00145E95"/>
    <w:rsid w:val="00150AA5"/>
    <w:rsid w:val="001548DB"/>
    <w:rsid w:val="0016239F"/>
    <w:rsid w:val="00180182"/>
    <w:rsid w:val="00181E05"/>
    <w:rsid w:val="00182269"/>
    <w:rsid w:val="0018253F"/>
    <w:rsid w:val="001974E8"/>
    <w:rsid w:val="001A2EF8"/>
    <w:rsid w:val="001A360F"/>
    <w:rsid w:val="001A4551"/>
    <w:rsid w:val="001B05BF"/>
    <w:rsid w:val="001B5894"/>
    <w:rsid w:val="001C1E85"/>
    <w:rsid w:val="001C241E"/>
    <w:rsid w:val="001E4A78"/>
    <w:rsid w:val="001F388A"/>
    <w:rsid w:val="002006E1"/>
    <w:rsid w:val="002031D8"/>
    <w:rsid w:val="00206006"/>
    <w:rsid w:val="0021046A"/>
    <w:rsid w:val="00212049"/>
    <w:rsid w:val="002142AF"/>
    <w:rsid w:val="002179A4"/>
    <w:rsid w:val="0022062D"/>
    <w:rsid w:val="00223ADF"/>
    <w:rsid w:val="00233986"/>
    <w:rsid w:val="00241B90"/>
    <w:rsid w:val="002457A3"/>
    <w:rsid w:val="00250875"/>
    <w:rsid w:val="00257BA0"/>
    <w:rsid w:val="0027013E"/>
    <w:rsid w:val="00272F71"/>
    <w:rsid w:val="00273AC3"/>
    <w:rsid w:val="002759C5"/>
    <w:rsid w:val="002768CE"/>
    <w:rsid w:val="0028464D"/>
    <w:rsid w:val="00295BC2"/>
    <w:rsid w:val="00296426"/>
    <w:rsid w:val="002A12A0"/>
    <w:rsid w:val="002A32E9"/>
    <w:rsid w:val="002A4147"/>
    <w:rsid w:val="002B019B"/>
    <w:rsid w:val="002B0CEA"/>
    <w:rsid w:val="002B392A"/>
    <w:rsid w:val="002B56B2"/>
    <w:rsid w:val="002C0075"/>
    <w:rsid w:val="002C27D8"/>
    <w:rsid w:val="002C329A"/>
    <w:rsid w:val="002C3E5A"/>
    <w:rsid w:val="002D0368"/>
    <w:rsid w:val="002D1B61"/>
    <w:rsid w:val="002D7C9E"/>
    <w:rsid w:val="002E5796"/>
    <w:rsid w:val="00305E67"/>
    <w:rsid w:val="0031013B"/>
    <w:rsid w:val="00313011"/>
    <w:rsid w:val="003169AA"/>
    <w:rsid w:val="00325265"/>
    <w:rsid w:val="00330322"/>
    <w:rsid w:val="00331917"/>
    <w:rsid w:val="00332759"/>
    <w:rsid w:val="003412F5"/>
    <w:rsid w:val="00354B48"/>
    <w:rsid w:val="00355629"/>
    <w:rsid w:val="003618F6"/>
    <w:rsid w:val="0036494F"/>
    <w:rsid w:val="0037084F"/>
    <w:rsid w:val="00375D42"/>
    <w:rsid w:val="0037645C"/>
    <w:rsid w:val="00386B02"/>
    <w:rsid w:val="003874E7"/>
    <w:rsid w:val="0039011B"/>
    <w:rsid w:val="00394756"/>
    <w:rsid w:val="003967DE"/>
    <w:rsid w:val="003A042D"/>
    <w:rsid w:val="003A08EB"/>
    <w:rsid w:val="003A656F"/>
    <w:rsid w:val="003A7B1C"/>
    <w:rsid w:val="003B0558"/>
    <w:rsid w:val="003B1127"/>
    <w:rsid w:val="003B62FF"/>
    <w:rsid w:val="003C7ADB"/>
    <w:rsid w:val="003D08E3"/>
    <w:rsid w:val="003D3CF6"/>
    <w:rsid w:val="003D6E23"/>
    <w:rsid w:val="003E608F"/>
    <w:rsid w:val="003F530D"/>
    <w:rsid w:val="00405170"/>
    <w:rsid w:val="0041049D"/>
    <w:rsid w:val="0041109E"/>
    <w:rsid w:val="00415C63"/>
    <w:rsid w:val="004167A6"/>
    <w:rsid w:val="0042465C"/>
    <w:rsid w:val="00427BD7"/>
    <w:rsid w:val="00432977"/>
    <w:rsid w:val="004375DC"/>
    <w:rsid w:val="0044109D"/>
    <w:rsid w:val="004552A2"/>
    <w:rsid w:val="00456BC6"/>
    <w:rsid w:val="00467AE3"/>
    <w:rsid w:val="00473F93"/>
    <w:rsid w:val="00474C1B"/>
    <w:rsid w:val="004778D4"/>
    <w:rsid w:val="00480E76"/>
    <w:rsid w:val="004904C9"/>
    <w:rsid w:val="004932AD"/>
    <w:rsid w:val="00495F7C"/>
    <w:rsid w:val="00496BF8"/>
    <w:rsid w:val="004A2A07"/>
    <w:rsid w:val="004A467B"/>
    <w:rsid w:val="004A51D7"/>
    <w:rsid w:val="004A5B16"/>
    <w:rsid w:val="004B76FD"/>
    <w:rsid w:val="004D11E6"/>
    <w:rsid w:val="004D3FC7"/>
    <w:rsid w:val="004D7601"/>
    <w:rsid w:val="004E2F4C"/>
    <w:rsid w:val="004E56E0"/>
    <w:rsid w:val="004E6CB8"/>
    <w:rsid w:val="00504221"/>
    <w:rsid w:val="0050602B"/>
    <w:rsid w:val="00507E7D"/>
    <w:rsid w:val="00510FD6"/>
    <w:rsid w:val="005152D0"/>
    <w:rsid w:val="00516807"/>
    <w:rsid w:val="00527A66"/>
    <w:rsid w:val="00530EE4"/>
    <w:rsid w:val="00535225"/>
    <w:rsid w:val="00544BDF"/>
    <w:rsid w:val="005526B7"/>
    <w:rsid w:val="00553D0F"/>
    <w:rsid w:val="00556829"/>
    <w:rsid w:val="005568E0"/>
    <w:rsid w:val="00564842"/>
    <w:rsid w:val="00564E00"/>
    <w:rsid w:val="00567792"/>
    <w:rsid w:val="005724E2"/>
    <w:rsid w:val="00573FC5"/>
    <w:rsid w:val="00581F03"/>
    <w:rsid w:val="00591531"/>
    <w:rsid w:val="00596695"/>
    <w:rsid w:val="005A4C0E"/>
    <w:rsid w:val="005A6C47"/>
    <w:rsid w:val="005B01FE"/>
    <w:rsid w:val="005B7E5E"/>
    <w:rsid w:val="005C1AEE"/>
    <w:rsid w:val="005C2136"/>
    <w:rsid w:val="005C3849"/>
    <w:rsid w:val="005D0206"/>
    <w:rsid w:val="005D2103"/>
    <w:rsid w:val="005E2BC2"/>
    <w:rsid w:val="005E429B"/>
    <w:rsid w:val="005E508E"/>
    <w:rsid w:val="005E793B"/>
    <w:rsid w:val="005F5681"/>
    <w:rsid w:val="006154B2"/>
    <w:rsid w:val="0063171F"/>
    <w:rsid w:val="00631EEA"/>
    <w:rsid w:val="006374D5"/>
    <w:rsid w:val="0064333D"/>
    <w:rsid w:val="0064538A"/>
    <w:rsid w:val="00650359"/>
    <w:rsid w:val="00651536"/>
    <w:rsid w:val="00657F9A"/>
    <w:rsid w:val="006617C3"/>
    <w:rsid w:val="00662BD7"/>
    <w:rsid w:val="006644E8"/>
    <w:rsid w:val="00680C76"/>
    <w:rsid w:val="006810EF"/>
    <w:rsid w:val="006837D7"/>
    <w:rsid w:val="00695053"/>
    <w:rsid w:val="0069780E"/>
    <w:rsid w:val="006A4867"/>
    <w:rsid w:val="006A4988"/>
    <w:rsid w:val="006A6C63"/>
    <w:rsid w:val="006B6B74"/>
    <w:rsid w:val="006B7329"/>
    <w:rsid w:val="006D32C8"/>
    <w:rsid w:val="006D368A"/>
    <w:rsid w:val="006E2D50"/>
    <w:rsid w:val="006E689A"/>
    <w:rsid w:val="006F025C"/>
    <w:rsid w:val="006F45E5"/>
    <w:rsid w:val="0070010A"/>
    <w:rsid w:val="0070114E"/>
    <w:rsid w:val="0070375E"/>
    <w:rsid w:val="00706304"/>
    <w:rsid w:val="00712BDC"/>
    <w:rsid w:val="007234D1"/>
    <w:rsid w:val="00725A36"/>
    <w:rsid w:val="00727DFD"/>
    <w:rsid w:val="00733046"/>
    <w:rsid w:val="00742359"/>
    <w:rsid w:val="00750C3C"/>
    <w:rsid w:val="00754B51"/>
    <w:rsid w:val="00761F87"/>
    <w:rsid w:val="007724A0"/>
    <w:rsid w:val="00773228"/>
    <w:rsid w:val="00776B73"/>
    <w:rsid w:val="00777328"/>
    <w:rsid w:val="00784E27"/>
    <w:rsid w:val="00785AD0"/>
    <w:rsid w:val="0078768E"/>
    <w:rsid w:val="00796C53"/>
    <w:rsid w:val="007A1547"/>
    <w:rsid w:val="007A31DD"/>
    <w:rsid w:val="007A681C"/>
    <w:rsid w:val="007C66C1"/>
    <w:rsid w:val="007E2925"/>
    <w:rsid w:val="007F22F5"/>
    <w:rsid w:val="007F63B2"/>
    <w:rsid w:val="007F6D23"/>
    <w:rsid w:val="008003EF"/>
    <w:rsid w:val="00802474"/>
    <w:rsid w:val="00804319"/>
    <w:rsid w:val="0080665D"/>
    <w:rsid w:val="008141FE"/>
    <w:rsid w:val="00820368"/>
    <w:rsid w:val="00830FA0"/>
    <w:rsid w:val="0084087B"/>
    <w:rsid w:val="00841D3C"/>
    <w:rsid w:val="00843E8D"/>
    <w:rsid w:val="00844499"/>
    <w:rsid w:val="00850A93"/>
    <w:rsid w:val="00855C47"/>
    <w:rsid w:val="00856A68"/>
    <w:rsid w:val="00866085"/>
    <w:rsid w:val="0086663C"/>
    <w:rsid w:val="00870E40"/>
    <w:rsid w:val="00880304"/>
    <w:rsid w:val="00880DA8"/>
    <w:rsid w:val="008821CF"/>
    <w:rsid w:val="008911ED"/>
    <w:rsid w:val="00891573"/>
    <w:rsid w:val="008936B8"/>
    <w:rsid w:val="008954DA"/>
    <w:rsid w:val="00896FF3"/>
    <w:rsid w:val="008A03CB"/>
    <w:rsid w:val="008A3871"/>
    <w:rsid w:val="008A4841"/>
    <w:rsid w:val="008B0177"/>
    <w:rsid w:val="008B08EC"/>
    <w:rsid w:val="008B5275"/>
    <w:rsid w:val="008C18CA"/>
    <w:rsid w:val="008E5621"/>
    <w:rsid w:val="008E5D6C"/>
    <w:rsid w:val="008F3932"/>
    <w:rsid w:val="008F6059"/>
    <w:rsid w:val="008F6A79"/>
    <w:rsid w:val="0090123C"/>
    <w:rsid w:val="00904D8D"/>
    <w:rsid w:val="0091043A"/>
    <w:rsid w:val="00915FD0"/>
    <w:rsid w:val="00921709"/>
    <w:rsid w:val="00922953"/>
    <w:rsid w:val="00924F4A"/>
    <w:rsid w:val="00934AF8"/>
    <w:rsid w:val="00940A76"/>
    <w:rsid w:val="0094284F"/>
    <w:rsid w:val="00942C59"/>
    <w:rsid w:val="00947659"/>
    <w:rsid w:val="00964900"/>
    <w:rsid w:val="00966D28"/>
    <w:rsid w:val="0097221A"/>
    <w:rsid w:val="00976B66"/>
    <w:rsid w:val="009861D3"/>
    <w:rsid w:val="00990719"/>
    <w:rsid w:val="009926B5"/>
    <w:rsid w:val="009A6F81"/>
    <w:rsid w:val="009B034F"/>
    <w:rsid w:val="009B215C"/>
    <w:rsid w:val="009B3E5D"/>
    <w:rsid w:val="009C7297"/>
    <w:rsid w:val="009D3C89"/>
    <w:rsid w:val="009D721B"/>
    <w:rsid w:val="009E4470"/>
    <w:rsid w:val="009E4B47"/>
    <w:rsid w:val="009E6F3C"/>
    <w:rsid w:val="009F03DA"/>
    <w:rsid w:val="009F07F3"/>
    <w:rsid w:val="009F1BAF"/>
    <w:rsid w:val="009F3D0D"/>
    <w:rsid w:val="00A00116"/>
    <w:rsid w:val="00A03525"/>
    <w:rsid w:val="00A10AEE"/>
    <w:rsid w:val="00A16AE3"/>
    <w:rsid w:val="00A431D5"/>
    <w:rsid w:val="00A44D89"/>
    <w:rsid w:val="00A47ADC"/>
    <w:rsid w:val="00A50A75"/>
    <w:rsid w:val="00A744B9"/>
    <w:rsid w:val="00A80023"/>
    <w:rsid w:val="00A80F2B"/>
    <w:rsid w:val="00A83E8A"/>
    <w:rsid w:val="00A9107B"/>
    <w:rsid w:val="00A91355"/>
    <w:rsid w:val="00A920EF"/>
    <w:rsid w:val="00A930CA"/>
    <w:rsid w:val="00A9498B"/>
    <w:rsid w:val="00AA2A03"/>
    <w:rsid w:val="00AB25CD"/>
    <w:rsid w:val="00AB31B9"/>
    <w:rsid w:val="00AC1BC8"/>
    <w:rsid w:val="00AC2672"/>
    <w:rsid w:val="00AC534F"/>
    <w:rsid w:val="00AD1FB2"/>
    <w:rsid w:val="00AD5D97"/>
    <w:rsid w:val="00AD7FB6"/>
    <w:rsid w:val="00AE02EC"/>
    <w:rsid w:val="00B01039"/>
    <w:rsid w:val="00B035FB"/>
    <w:rsid w:val="00B07A08"/>
    <w:rsid w:val="00B1051A"/>
    <w:rsid w:val="00B10879"/>
    <w:rsid w:val="00B12216"/>
    <w:rsid w:val="00B230B9"/>
    <w:rsid w:val="00B51E2F"/>
    <w:rsid w:val="00B53E66"/>
    <w:rsid w:val="00B54716"/>
    <w:rsid w:val="00B55D61"/>
    <w:rsid w:val="00B5643E"/>
    <w:rsid w:val="00B57EF2"/>
    <w:rsid w:val="00B57F8C"/>
    <w:rsid w:val="00B619A5"/>
    <w:rsid w:val="00B62701"/>
    <w:rsid w:val="00B627A0"/>
    <w:rsid w:val="00B6716E"/>
    <w:rsid w:val="00B72BCE"/>
    <w:rsid w:val="00B72CDD"/>
    <w:rsid w:val="00B740C4"/>
    <w:rsid w:val="00B8217A"/>
    <w:rsid w:val="00B82519"/>
    <w:rsid w:val="00B82CA4"/>
    <w:rsid w:val="00B965B1"/>
    <w:rsid w:val="00BA07CE"/>
    <w:rsid w:val="00BA1BC3"/>
    <w:rsid w:val="00BA6BD2"/>
    <w:rsid w:val="00BB0F92"/>
    <w:rsid w:val="00BB22B2"/>
    <w:rsid w:val="00BB2C76"/>
    <w:rsid w:val="00BB6D8C"/>
    <w:rsid w:val="00BC50AD"/>
    <w:rsid w:val="00BC77B2"/>
    <w:rsid w:val="00BD17ED"/>
    <w:rsid w:val="00BD4238"/>
    <w:rsid w:val="00BF280F"/>
    <w:rsid w:val="00BF29A6"/>
    <w:rsid w:val="00BF55FF"/>
    <w:rsid w:val="00BF7830"/>
    <w:rsid w:val="00C03534"/>
    <w:rsid w:val="00C0364B"/>
    <w:rsid w:val="00C036F2"/>
    <w:rsid w:val="00C07D99"/>
    <w:rsid w:val="00C21946"/>
    <w:rsid w:val="00C2321E"/>
    <w:rsid w:val="00C23A63"/>
    <w:rsid w:val="00C30CD1"/>
    <w:rsid w:val="00C3190C"/>
    <w:rsid w:val="00C3565B"/>
    <w:rsid w:val="00C4221E"/>
    <w:rsid w:val="00C665FE"/>
    <w:rsid w:val="00C7158A"/>
    <w:rsid w:val="00C716F4"/>
    <w:rsid w:val="00C75A9F"/>
    <w:rsid w:val="00C807C2"/>
    <w:rsid w:val="00C81145"/>
    <w:rsid w:val="00C81B6D"/>
    <w:rsid w:val="00C845AB"/>
    <w:rsid w:val="00C87F91"/>
    <w:rsid w:val="00C90C35"/>
    <w:rsid w:val="00C92C2B"/>
    <w:rsid w:val="00C954E3"/>
    <w:rsid w:val="00CB0E43"/>
    <w:rsid w:val="00CB16EB"/>
    <w:rsid w:val="00CB1B4E"/>
    <w:rsid w:val="00CC6E55"/>
    <w:rsid w:val="00CC7117"/>
    <w:rsid w:val="00CD48BD"/>
    <w:rsid w:val="00CE0C65"/>
    <w:rsid w:val="00CE334D"/>
    <w:rsid w:val="00CE688F"/>
    <w:rsid w:val="00CF53C0"/>
    <w:rsid w:val="00CF6652"/>
    <w:rsid w:val="00D05E70"/>
    <w:rsid w:val="00D1062E"/>
    <w:rsid w:val="00D10B4A"/>
    <w:rsid w:val="00D22E49"/>
    <w:rsid w:val="00D26E61"/>
    <w:rsid w:val="00D27C52"/>
    <w:rsid w:val="00D33D86"/>
    <w:rsid w:val="00D419CB"/>
    <w:rsid w:val="00D5240E"/>
    <w:rsid w:val="00D532BB"/>
    <w:rsid w:val="00D64582"/>
    <w:rsid w:val="00D74057"/>
    <w:rsid w:val="00D8199F"/>
    <w:rsid w:val="00D819B5"/>
    <w:rsid w:val="00D81DAB"/>
    <w:rsid w:val="00D90E82"/>
    <w:rsid w:val="00D95CC2"/>
    <w:rsid w:val="00DA2BDF"/>
    <w:rsid w:val="00DA4D74"/>
    <w:rsid w:val="00DB3A26"/>
    <w:rsid w:val="00DB684D"/>
    <w:rsid w:val="00DC7841"/>
    <w:rsid w:val="00DC7DD3"/>
    <w:rsid w:val="00DC7FCC"/>
    <w:rsid w:val="00DD0D09"/>
    <w:rsid w:val="00DD23E5"/>
    <w:rsid w:val="00DE32BD"/>
    <w:rsid w:val="00DE4430"/>
    <w:rsid w:val="00DE6858"/>
    <w:rsid w:val="00DF5FD1"/>
    <w:rsid w:val="00E002E8"/>
    <w:rsid w:val="00E068B5"/>
    <w:rsid w:val="00E10211"/>
    <w:rsid w:val="00E1265C"/>
    <w:rsid w:val="00E21A05"/>
    <w:rsid w:val="00E23AF5"/>
    <w:rsid w:val="00E23DED"/>
    <w:rsid w:val="00E32621"/>
    <w:rsid w:val="00E33057"/>
    <w:rsid w:val="00E3415C"/>
    <w:rsid w:val="00E368C5"/>
    <w:rsid w:val="00E431B9"/>
    <w:rsid w:val="00E44D0D"/>
    <w:rsid w:val="00E47B2F"/>
    <w:rsid w:val="00E53982"/>
    <w:rsid w:val="00E542A7"/>
    <w:rsid w:val="00E61BC7"/>
    <w:rsid w:val="00E635FE"/>
    <w:rsid w:val="00E74DA7"/>
    <w:rsid w:val="00E77569"/>
    <w:rsid w:val="00E85C88"/>
    <w:rsid w:val="00E8674D"/>
    <w:rsid w:val="00E86753"/>
    <w:rsid w:val="00E92D14"/>
    <w:rsid w:val="00EA4508"/>
    <w:rsid w:val="00EC09FE"/>
    <w:rsid w:val="00EC7885"/>
    <w:rsid w:val="00ED0A78"/>
    <w:rsid w:val="00EE625D"/>
    <w:rsid w:val="00EE74FC"/>
    <w:rsid w:val="00EF45BC"/>
    <w:rsid w:val="00F05465"/>
    <w:rsid w:val="00F057D1"/>
    <w:rsid w:val="00F07241"/>
    <w:rsid w:val="00F12306"/>
    <w:rsid w:val="00F131EE"/>
    <w:rsid w:val="00F21A77"/>
    <w:rsid w:val="00F22153"/>
    <w:rsid w:val="00F245B4"/>
    <w:rsid w:val="00F3774C"/>
    <w:rsid w:val="00F42996"/>
    <w:rsid w:val="00F42C73"/>
    <w:rsid w:val="00F46B93"/>
    <w:rsid w:val="00F529EB"/>
    <w:rsid w:val="00F53116"/>
    <w:rsid w:val="00F53AF4"/>
    <w:rsid w:val="00F57E3D"/>
    <w:rsid w:val="00F671C5"/>
    <w:rsid w:val="00F83D2B"/>
    <w:rsid w:val="00F901C0"/>
    <w:rsid w:val="00F91DFD"/>
    <w:rsid w:val="00F92194"/>
    <w:rsid w:val="00F9542E"/>
    <w:rsid w:val="00F95A85"/>
    <w:rsid w:val="00FA2CD1"/>
    <w:rsid w:val="00FA5ABA"/>
    <w:rsid w:val="00FB1160"/>
    <w:rsid w:val="00FC2346"/>
    <w:rsid w:val="00FD5C3A"/>
    <w:rsid w:val="00FD706A"/>
    <w:rsid w:val="00FD7683"/>
    <w:rsid w:val="00FE5B79"/>
    <w:rsid w:val="00FF0C9E"/>
    <w:rsid w:val="00FF1A0F"/>
    <w:rsid w:val="00FF50EC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67B8FA"/>
  <w15:docId w15:val="{0254B9E4-4C09-4F90-A5D2-DEF70739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aliases w:val="*Header,Cover Page,Header A,Page Header,Program Title,Recovery Plan - Header,h,hdr,headerU"/>
    <w:basedOn w:val="Normal"/>
    <w:link w:val="HeaderChar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1,Cover Page Char1,Header A Char1,Page Header Char1,Program Title Char1,Recovery Plan - Header Char1,h Char1,hdr Char1,headerU Char1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99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6F45E5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paragraph" w:customStyle="1" w:styleId="kpmgbody">
    <w:name w:val="kpmgbody"/>
    <w:basedOn w:val="BodyText"/>
    <w:rsid w:val="00B619A5"/>
    <w:pPr>
      <w:keepLines w:val="0"/>
      <w:suppressAutoHyphens/>
      <w:spacing w:before="40" w:after="40" w:line="360" w:lineRule="auto"/>
      <w:jc w:val="both"/>
    </w:pPr>
    <w:rPr>
      <w:rFonts w:ascii="Century Gothic" w:eastAsia="Times New Roman" w:hAnsi="Century Gothic" w:cs="Times New Roman"/>
      <w:b/>
      <w:color w:val="auto"/>
      <w:sz w:val="22"/>
      <w:szCs w:val="20"/>
      <w:lang w:eastAsia="ar-SA"/>
    </w:rPr>
  </w:style>
  <w:style w:type="paragraph" w:customStyle="1" w:styleId="ExperienceBullets">
    <w:name w:val="Experience_Bullets"/>
    <w:basedOn w:val="Normal"/>
    <w:rsid w:val="00DB3A26"/>
    <w:pPr>
      <w:widowControl w:val="0"/>
      <w:numPr>
        <w:numId w:val="3"/>
      </w:numPr>
      <w:adjustRightInd w:val="0"/>
      <w:ind w:right="540"/>
      <w:textAlignment w:val="baseline"/>
    </w:pPr>
    <w:rPr>
      <w:rFonts w:ascii="Verdana" w:eastAsia="Times New Roman" w:hAnsi="Verdana" w:cs="Times New Roman"/>
      <w:color w:val="auto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44D0D"/>
    <w:rPr>
      <w:i/>
      <w:iCs/>
    </w:rPr>
  </w:style>
  <w:style w:type="character" w:styleId="Strong">
    <w:name w:val="Strong"/>
    <w:qFormat/>
    <w:rsid w:val="00F21A77"/>
    <w:rPr>
      <w:b/>
      <w:bCs/>
    </w:rPr>
  </w:style>
  <w:style w:type="character" w:customStyle="1" w:styleId="HeaderChar1">
    <w:name w:val="Header Char1"/>
    <w:aliases w:val="*Header Char,Cover Page Char,Header A Char,Page Header Char,Program Title Char,Recovery Plan - Header Char,h Char,hdr Char,headerU Char"/>
    <w:locked/>
    <w:rsid w:val="00C81B6D"/>
    <w:rPr>
      <w:rFonts w:ascii="Arial" w:hAnsi="Arial"/>
      <w:sz w:val="20"/>
    </w:rPr>
  </w:style>
  <w:style w:type="paragraph" w:customStyle="1" w:styleId="EducationBlock">
    <w:name w:val="Education_Block"/>
    <w:basedOn w:val="Normal"/>
    <w:rsid w:val="00C81B6D"/>
    <w:pPr>
      <w:widowControl w:val="0"/>
      <w:numPr>
        <w:ilvl w:val="1"/>
        <w:numId w:val="4"/>
      </w:numPr>
      <w:adjustRightInd w:val="0"/>
      <w:spacing w:after="60"/>
      <w:jc w:val="both"/>
      <w:textAlignment w:val="baseline"/>
    </w:pPr>
    <w:rPr>
      <w:rFonts w:ascii="Verdana" w:eastAsia="Times New Roman" w:hAnsi="Verdana" w:cs="Times New Roman"/>
      <w:color w:val="auto"/>
      <w:szCs w:val="24"/>
    </w:rPr>
  </w:style>
  <w:style w:type="paragraph" w:styleId="ListBullet2">
    <w:name w:val="List Bullet 2"/>
    <w:basedOn w:val="Normal"/>
    <w:semiHidden/>
    <w:rsid w:val="0070010A"/>
    <w:pPr>
      <w:numPr>
        <w:numId w:val="5"/>
      </w:numPr>
      <w:jc w:val="both"/>
    </w:pPr>
    <w:rPr>
      <w:rFonts w:ascii="Arial" w:eastAsia="Times New Roman" w:hAnsi="Arial" w:cs="Arial"/>
      <w:color w:val="auto"/>
      <w:sz w:val="22"/>
    </w:rPr>
  </w:style>
  <w:style w:type="character" w:customStyle="1" w:styleId="ResumeBodyCharChar">
    <w:name w:val="Resume Body Char Char"/>
    <w:rsid w:val="000E1F52"/>
    <w:rPr>
      <w:szCs w:val="24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36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4C4FF50716C4A9A31248E7AF578EF" ma:contentTypeVersion="7" ma:contentTypeDescription="Create a new document." ma:contentTypeScope="" ma:versionID="3f8ab92852f753ecdd3b2d187ee4d078">
  <xsd:schema xmlns:xsd="http://www.w3.org/2001/XMLSchema" xmlns:xs="http://www.w3.org/2001/XMLSchema" xmlns:p="http://schemas.microsoft.com/office/2006/metadata/properties" xmlns:ns2="9cd1c226-4f7d-4020-9ade-1e681bc43b3f" targetNamespace="http://schemas.microsoft.com/office/2006/metadata/properties" ma:root="true" ma:fieldsID="e9f824b96812f79eeee0ccc51bdc4995" ns2:_="">
    <xsd:import namespace="9cd1c226-4f7d-4020-9ade-1e681bc43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1c226-4f7d-4020-9ade-1e681bc43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F8121-8934-481D-86D6-B9BAAE26FF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B44C1-3386-49D3-82E4-0920FA27E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50AD8-1293-4D52-BDD9-5783BA7018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97B9E8-0EA3-41A9-A56C-FC2FA960C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1c226-4f7d-4020-9ade-1e681bc43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Harsh Narayan</cp:lastModifiedBy>
  <cp:revision>9</cp:revision>
  <cp:lastPrinted>2015-04-22T09:09:00Z</cp:lastPrinted>
  <dcterms:created xsi:type="dcterms:W3CDTF">2024-01-06T07:02:00Z</dcterms:created>
  <dcterms:modified xsi:type="dcterms:W3CDTF">2024-01-06T11:47:00Z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2023-04-26T11:32:22Z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44b846c1-6213-4fa5-8f30-cb2d2909a8f2</vt:lpwstr>
  </property>
  <property fmtid="{D5CDD505-2E9C-101B-9397-08002B2CF9AE}" pid="8" name="MSIP_Label_2a535040-0af2-483f-adc3-a132c21e3e2b_ContentBits">
    <vt:lpwstr>0</vt:lpwstr>
  </property>
  <property fmtid="{D5CDD505-2E9C-101B-9397-08002B2CF9AE}" pid="9" name="ContentTypeId">
    <vt:lpwstr>0x010100B554C4FF50716C4A9A31248E7AF578EF</vt:lpwstr>
  </property>
</Properties>
</file>